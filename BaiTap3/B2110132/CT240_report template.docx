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611EA" w14:textId="77777777" w:rsidR="00EE4D61" w:rsidRPr="00444895" w:rsidRDefault="005571D8" w:rsidP="00EE4D61">
      <w:pPr>
        <w:pStyle w:val="BodyText"/>
        <w:jc w:val="center"/>
        <w:rPr>
          <w:rFonts w:ascii="Times New Roman" w:hAnsi="Times New Roman" w:cs="Times New Roman"/>
          <w:b w:val="0"/>
          <w:bCs w:val="0"/>
          <w:sz w:val="56"/>
          <w:szCs w:val="56"/>
        </w:rPr>
      </w:pPr>
      <w:r w:rsidRPr="00444895">
        <w:rPr>
          <w:rFonts w:ascii="Times New Roman" w:hAnsi="Times New Roman" w:cs="Times New Roman"/>
          <w:b w:val="0"/>
          <w:bCs w:val="0"/>
          <w:sz w:val="56"/>
          <w:szCs w:val="56"/>
        </w:rPr>
        <w:t>TOMFramework</w:t>
      </w:r>
      <w:r w:rsidR="008E7823" w:rsidRPr="00444895">
        <w:rPr>
          <w:rFonts w:ascii="Times New Roman" w:hAnsi="Times New Roman" w:cs="Times New Roman"/>
          <w:b w:val="0"/>
          <w:bCs w:val="0"/>
          <w:sz w:val="56"/>
          <w:szCs w:val="56"/>
        </w:rPr>
        <w:t xml:space="preserve"> Project</w:t>
      </w:r>
    </w:p>
    <w:p w14:paraId="0D8A184D" w14:textId="77777777" w:rsidR="00EE4D61" w:rsidRPr="00444895" w:rsidRDefault="001A7AB7" w:rsidP="00EE4D61">
      <w:pPr>
        <w:pStyle w:val="BodyText"/>
        <w:jc w:val="center"/>
        <w:rPr>
          <w:rFonts w:ascii="Times New Roman" w:hAnsi="Times New Roman" w:cs="Times New Roman"/>
          <w:b w:val="0"/>
          <w:bCs w:val="0"/>
          <w:sz w:val="56"/>
          <w:szCs w:val="56"/>
        </w:rPr>
      </w:pPr>
      <w:r w:rsidRPr="00444895">
        <w:rPr>
          <w:rFonts w:ascii="Times New Roman" w:hAnsi="Times New Roman" w:cs="Times New Roman"/>
          <w:b w:val="0"/>
          <w:bCs w:val="0"/>
          <w:sz w:val="56"/>
          <w:szCs w:val="56"/>
        </w:rPr>
        <w:t xml:space="preserve">Class </w:t>
      </w:r>
      <w:r w:rsidR="00EE4D61" w:rsidRPr="00444895">
        <w:rPr>
          <w:rFonts w:ascii="Times New Roman" w:hAnsi="Times New Roman" w:cs="Times New Roman"/>
          <w:b w:val="0"/>
          <w:bCs w:val="0"/>
          <w:sz w:val="56"/>
          <w:szCs w:val="56"/>
        </w:rPr>
        <w:t>Design Document</w:t>
      </w:r>
    </w:p>
    <w:p w14:paraId="05D2F0BB" w14:textId="77777777" w:rsidR="00EE4D61" w:rsidRPr="00444895" w:rsidRDefault="00177929" w:rsidP="00177929">
      <w:pPr>
        <w:pStyle w:val="BodyText"/>
        <w:jc w:val="center"/>
        <w:rPr>
          <w:rFonts w:ascii="Times New Roman" w:hAnsi="Times New Roman" w:cs="Times New Roman"/>
          <w:sz w:val="36"/>
          <w:szCs w:val="36"/>
        </w:rPr>
      </w:pPr>
      <w:r w:rsidRPr="00444895">
        <w:rPr>
          <w:rFonts w:ascii="Times New Roman" w:hAnsi="Times New Roman" w:cs="Times New Roman"/>
          <w:sz w:val="36"/>
          <w:szCs w:val="36"/>
        </w:rPr>
        <w:t>Version: 0.1 (Draft version)</w:t>
      </w:r>
    </w:p>
    <w:p w14:paraId="0869F69A" w14:textId="77777777" w:rsidR="00EE4D61" w:rsidRPr="00444895" w:rsidRDefault="00EE4D61" w:rsidP="00EE4D61">
      <w:pPr>
        <w:pStyle w:val="BodyText"/>
        <w:rPr>
          <w:rFonts w:ascii="Times New Roman" w:hAnsi="Times New Roman" w:cs="Times New Roman"/>
        </w:rPr>
      </w:pPr>
    </w:p>
    <w:p w14:paraId="64261C0E" w14:textId="77777777" w:rsidR="00EE4D61" w:rsidRPr="00444895" w:rsidRDefault="00EE4D61" w:rsidP="00EE4D61">
      <w:pPr>
        <w:pStyle w:val="BodyText"/>
        <w:rPr>
          <w:rFonts w:ascii="Times New Roman" w:hAnsi="Times New Roman" w:cs="Times New Roman"/>
        </w:rPr>
      </w:pPr>
    </w:p>
    <w:p w14:paraId="250F2213" w14:textId="77777777" w:rsidR="00EE4D61" w:rsidRPr="00444895" w:rsidRDefault="00EE4D61" w:rsidP="00EE4D61">
      <w:pPr>
        <w:pStyle w:val="BodyText"/>
        <w:rPr>
          <w:rFonts w:ascii="Times New Roman" w:hAnsi="Times New Roman" w:cs="Times New Roman"/>
        </w:rPr>
      </w:pPr>
    </w:p>
    <w:p w14:paraId="509AF656" w14:textId="77777777" w:rsidR="00EE4D61" w:rsidRPr="00444895" w:rsidRDefault="00EE4D61" w:rsidP="00EE4D61">
      <w:pPr>
        <w:pStyle w:val="BodyText"/>
        <w:rPr>
          <w:rFonts w:ascii="Times New Roman" w:hAnsi="Times New Roman" w:cs="Times New Roman"/>
        </w:rPr>
      </w:pPr>
    </w:p>
    <w:p w14:paraId="63E92D5D" w14:textId="77777777" w:rsidR="00EE4D61" w:rsidRPr="00444895" w:rsidRDefault="00EE4D61" w:rsidP="00EE4D61">
      <w:pPr>
        <w:pStyle w:val="BodyText"/>
        <w:rPr>
          <w:rFonts w:ascii="Times New Roman" w:hAnsi="Times New Roman" w:cs="Times New Roman"/>
        </w:rPr>
      </w:pPr>
    </w:p>
    <w:p w14:paraId="037E26C0" w14:textId="77777777" w:rsidR="00EE4D61" w:rsidRPr="00444895" w:rsidRDefault="00EE4D61" w:rsidP="00EE4D61">
      <w:pPr>
        <w:pStyle w:val="BodyText"/>
        <w:rPr>
          <w:rFonts w:ascii="Times New Roman" w:hAnsi="Times New Roman" w:cs="Times New Roman"/>
        </w:rPr>
      </w:pPr>
    </w:p>
    <w:p w14:paraId="19A13EB0" w14:textId="77777777" w:rsidR="00EE4D61" w:rsidRPr="00444895" w:rsidRDefault="00EE4D61" w:rsidP="00EE4D61">
      <w:pPr>
        <w:pStyle w:val="BodyText"/>
        <w:rPr>
          <w:rFonts w:ascii="Times New Roman" w:hAnsi="Times New Roman" w:cs="Times New Roman"/>
        </w:rPr>
      </w:pPr>
    </w:p>
    <w:p w14:paraId="59EE9C7C" w14:textId="77777777" w:rsidR="00EE4D61" w:rsidRPr="00444895" w:rsidRDefault="00EE4D61" w:rsidP="00EE4D61">
      <w:pPr>
        <w:pStyle w:val="BodyText"/>
        <w:rPr>
          <w:rFonts w:ascii="Times New Roman" w:hAnsi="Times New Roman" w:cs="Times New Roman"/>
        </w:rPr>
      </w:pPr>
    </w:p>
    <w:p w14:paraId="31F623E1" w14:textId="77777777" w:rsidR="00EE4D61" w:rsidRPr="00444895" w:rsidRDefault="00EE4D61" w:rsidP="00EE4D61">
      <w:pPr>
        <w:pStyle w:val="BodyText"/>
        <w:rPr>
          <w:rFonts w:ascii="Times New Roman" w:hAnsi="Times New Roman" w:cs="Times New Roman"/>
          <w:sz w:val="32"/>
        </w:rPr>
      </w:pPr>
      <w:r w:rsidRPr="00444895">
        <w:rPr>
          <w:rFonts w:ascii="Times New Roman" w:hAnsi="Times New Roman" w:cs="Times New Roman"/>
          <w:sz w:val="32"/>
        </w:rPr>
        <w:t>Authors:</w:t>
      </w:r>
    </w:p>
    <w:tbl>
      <w:tblPr>
        <w:tblStyle w:val="TableGrid"/>
        <w:tblW w:w="0" w:type="auto"/>
        <w:tblInd w:w="720" w:type="dxa"/>
        <w:tblLook w:val="04A0" w:firstRow="1" w:lastRow="0" w:firstColumn="1" w:lastColumn="0" w:noHBand="0" w:noVBand="1"/>
      </w:tblPr>
      <w:tblGrid>
        <w:gridCol w:w="1548"/>
        <w:gridCol w:w="2547"/>
        <w:gridCol w:w="4535"/>
      </w:tblGrid>
      <w:tr w:rsidR="00EE4D61" w:rsidRPr="00444895" w14:paraId="20568B4E" w14:textId="77777777" w:rsidTr="008E7823">
        <w:tc>
          <w:tcPr>
            <w:tcW w:w="1548" w:type="dxa"/>
          </w:tcPr>
          <w:p w14:paraId="4ACB389E" w14:textId="77777777" w:rsidR="00EE4D61" w:rsidRPr="00444895" w:rsidRDefault="00EE4D61" w:rsidP="00EE4D61">
            <w:pPr>
              <w:pStyle w:val="BodyText"/>
              <w:jc w:val="center"/>
              <w:rPr>
                <w:rFonts w:ascii="Times New Roman" w:hAnsi="Times New Roman" w:cs="Times New Roman"/>
                <w:sz w:val="32"/>
              </w:rPr>
            </w:pPr>
            <w:r w:rsidRPr="00444895">
              <w:rPr>
                <w:rFonts w:ascii="Times New Roman" w:hAnsi="Times New Roman" w:cs="Times New Roman"/>
                <w:sz w:val="32"/>
              </w:rPr>
              <w:t>No.</w:t>
            </w:r>
          </w:p>
        </w:tc>
        <w:tc>
          <w:tcPr>
            <w:tcW w:w="2547" w:type="dxa"/>
          </w:tcPr>
          <w:p w14:paraId="7147E2FB" w14:textId="77777777" w:rsidR="00EE4D61" w:rsidRPr="00444895" w:rsidRDefault="00EE4D61" w:rsidP="00EE4D61">
            <w:pPr>
              <w:pStyle w:val="BodyText"/>
              <w:jc w:val="center"/>
              <w:rPr>
                <w:rFonts w:ascii="Times New Roman" w:hAnsi="Times New Roman" w:cs="Times New Roman"/>
                <w:sz w:val="32"/>
              </w:rPr>
            </w:pPr>
            <w:r w:rsidRPr="00444895">
              <w:rPr>
                <w:rFonts w:ascii="Times New Roman" w:hAnsi="Times New Roman" w:cs="Times New Roman"/>
                <w:sz w:val="32"/>
              </w:rPr>
              <w:t>Student ID</w:t>
            </w:r>
          </w:p>
        </w:tc>
        <w:tc>
          <w:tcPr>
            <w:tcW w:w="4535" w:type="dxa"/>
          </w:tcPr>
          <w:p w14:paraId="6DDBB25D" w14:textId="77777777" w:rsidR="00EE4D61" w:rsidRPr="00444895" w:rsidRDefault="00EE4D61" w:rsidP="00EE4D61">
            <w:pPr>
              <w:pStyle w:val="BodyText"/>
              <w:jc w:val="center"/>
              <w:rPr>
                <w:rFonts w:ascii="Times New Roman" w:hAnsi="Times New Roman" w:cs="Times New Roman"/>
                <w:sz w:val="32"/>
              </w:rPr>
            </w:pPr>
            <w:r w:rsidRPr="00444895">
              <w:rPr>
                <w:rFonts w:ascii="Times New Roman" w:hAnsi="Times New Roman" w:cs="Times New Roman"/>
                <w:sz w:val="32"/>
              </w:rPr>
              <w:t>Student name</w:t>
            </w:r>
          </w:p>
        </w:tc>
      </w:tr>
      <w:tr w:rsidR="00EE4D61" w:rsidRPr="00444895" w14:paraId="45443D21" w14:textId="77777777" w:rsidTr="008E7823">
        <w:tc>
          <w:tcPr>
            <w:tcW w:w="1548" w:type="dxa"/>
          </w:tcPr>
          <w:p w14:paraId="332AEA02" w14:textId="65F0C089" w:rsidR="00EE4D61" w:rsidRPr="00444895" w:rsidRDefault="00803155" w:rsidP="00E15EDE">
            <w:pPr>
              <w:pStyle w:val="BodyText"/>
              <w:jc w:val="center"/>
              <w:rPr>
                <w:rFonts w:ascii="Times New Roman" w:hAnsi="Times New Roman" w:cs="Times New Roman"/>
                <w:sz w:val="28"/>
                <w:szCs w:val="28"/>
              </w:rPr>
            </w:pPr>
            <w:r>
              <w:rPr>
                <w:rFonts w:ascii="Times New Roman" w:hAnsi="Times New Roman" w:cs="Times New Roman"/>
                <w:sz w:val="28"/>
                <w:szCs w:val="28"/>
              </w:rPr>
              <w:t>19</w:t>
            </w:r>
          </w:p>
        </w:tc>
        <w:tc>
          <w:tcPr>
            <w:tcW w:w="2547" w:type="dxa"/>
          </w:tcPr>
          <w:p w14:paraId="10600AD3" w14:textId="7B200A47" w:rsidR="00EE4D61" w:rsidRPr="00444895" w:rsidRDefault="00CA0FBC" w:rsidP="00E15EDE">
            <w:pPr>
              <w:pStyle w:val="BodyText"/>
              <w:jc w:val="center"/>
              <w:rPr>
                <w:rFonts w:ascii="Times New Roman" w:hAnsi="Times New Roman" w:cs="Times New Roman"/>
                <w:sz w:val="28"/>
                <w:szCs w:val="28"/>
              </w:rPr>
            </w:pPr>
            <w:r>
              <w:rPr>
                <w:rFonts w:ascii="Times New Roman" w:hAnsi="Times New Roman" w:cs="Times New Roman"/>
                <w:sz w:val="28"/>
                <w:szCs w:val="28"/>
              </w:rPr>
              <w:t>B2110132</w:t>
            </w:r>
          </w:p>
        </w:tc>
        <w:tc>
          <w:tcPr>
            <w:tcW w:w="4535" w:type="dxa"/>
          </w:tcPr>
          <w:p w14:paraId="4F8BE7B0" w14:textId="3D4327DE" w:rsidR="00EE4D61" w:rsidRPr="00444895" w:rsidRDefault="00CA0FBC" w:rsidP="00E15EDE">
            <w:pPr>
              <w:pStyle w:val="BodyText"/>
              <w:jc w:val="center"/>
              <w:rPr>
                <w:rFonts w:ascii="Times New Roman" w:hAnsi="Times New Roman" w:cs="Times New Roman"/>
                <w:sz w:val="28"/>
                <w:szCs w:val="28"/>
              </w:rPr>
            </w:pPr>
            <w:r>
              <w:rPr>
                <w:rFonts w:ascii="Times New Roman" w:hAnsi="Times New Roman" w:cs="Times New Roman"/>
                <w:sz w:val="28"/>
                <w:szCs w:val="28"/>
              </w:rPr>
              <w:t>Lưu Trí Nguyên</w:t>
            </w:r>
          </w:p>
        </w:tc>
      </w:tr>
    </w:tbl>
    <w:p w14:paraId="65E9EDEF" w14:textId="77777777" w:rsidR="00EE4D61" w:rsidRPr="00444895" w:rsidRDefault="00EE4D61" w:rsidP="00EE4D61">
      <w:pPr>
        <w:pStyle w:val="BodyText"/>
        <w:rPr>
          <w:rFonts w:ascii="Times New Roman" w:hAnsi="Times New Roman" w:cs="Times New Roman"/>
          <w:sz w:val="32"/>
        </w:rPr>
      </w:pPr>
    </w:p>
    <w:p w14:paraId="5A59C696" w14:textId="77777777" w:rsidR="00EE4D61" w:rsidRPr="00444895" w:rsidRDefault="00EE4D61" w:rsidP="00EE4D61">
      <w:pPr>
        <w:pStyle w:val="BodyText"/>
        <w:ind w:left="720"/>
        <w:rPr>
          <w:rFonts w:ascii="Times New Roman" w:hAnsi="Times New Roman" w:cs="Times New Roman"/>
          <w:sz w:val="32"/>
        </w:rPr>
      </w:pPr>
    </w:p>
    <w:p w14:paraId="41243D63" w14:textId="77777777" w:rsidR="00EE4D61" w:rsidRPr="00444895" w:rsidRDefault="00EE4D61" w:rsidP="00EE4D61">
      <w:pPr>
        <w:pStyle w:val="BodyText"/>
        <w:rPr>
          <w:rFonts w:ascii="Times New Roman" w:hAnsi="Times New Roman" w:cs="Times New Roman"/>
          <w:sz w:val="32"/>
        </w:rPr>
      </w:pPr>
    </w:p>
    <w:p w14:paraId="2653D117" w14:textId="77777777" w:rsidR="00EE4D61" w:rsidRPr="00444895" w:rsidRDefault="00EE4D61" w:rsidP="00EE4D61">
      <w:pPr>
        <w:pStyle w:val="BodyText"/>
        <w:rPr>
          <w:rFonts w:ascii="Times New Roman" w:hAnsi="Times New Roman" w:cs="Times New Roman"/>
        </w:rPr>
      </w:pPr>
    </w:p>
    <w:p w14:paraId="788915D3" w14:textId="77777777" w:rsidR="00EE4D61" w:rsidRPr="00444895" w:rsidRDefault="00EE4D61" w:rsidP="00EE4D61">
      <w:pPr>
        <w:pStyle w:val="BodyText"/>
        <w:rPr>
          <w:rFonts w:ascii="Times New Roman" w:hAnsi="Times New Roman" w:cs="Times New Roman"/>
        </w:rPr>
      </w:pPr>
    </w:p>
    <w:p w14:paraId="3E1741E1" w14:textId="77777777" w:rsidR="00EE4D61" w:rsidRPr="00444895" w:rsidRDefault="00EE4D61" w:rsidP="00EE4D61">
      <w:pPr>
        <w:pStyle w:val="BodyText"/>
        <w:rPr>
          <w:rFonts w:ascii="Times New Roman" w:hAnsi="Times New Roman" w:cs="Times New Roman"/>
        </w:rPr>
      </w:pPr>
    </w:p>
    <w:p w14:paraId="1D4722E4" w14:textId="77777777" w:rsidR="00EE4D61" w:rsidRPr="00444895" w:rsidRDefault="00EE4D61" w:rsidP="00EE4D61">
      <w:pPr>
        <w:pStyle w:val="BodyText"/>
        <w:rPr>
          <w:rFonts w:ascii="Times New Roman" w:hAnsi="Times New Roman" w:cs="Times New Roman"/>
        </w:rPr>
      </w:pPr>
    </w:p>
    <w:p w14:paraId="4D12499D" w14:textId="77777777" w:rsidR="00EE4D61" w:rsidRPr="00444895" w:rsidRDefault="00EE4D61" w:rsidP="00EE4D61">
      <w:pPr>
        <w:rPr>
          <w:rFonts w:ascii="Times New Roman" w:hAnsi="Times New Roman" w:cs="Times New Roman"/>
        </w:rPr>
      </w:pPr>
    </w:p>
    <w:p w14:paraId="519EDC22" w14:textId="77777777" w:rsidR="00EE4D61" w:rsidRPr="00444895" w:rsidRDefault="00EE4D61" w:rsidP="00EE4D61">
      <w:pPr>
        <w:rPr>
          <w:rFonts w:ascii="Times New Roman" w:hAnsi="Times New Roman" w:cs="Times New Roman"/>
        </w:rPr>
      </w:pPr>
    </w:p>
    <w:p w14:paraId="566FE4DC" w14:textId="77777777" w:rsidR="00EE4D61" w:rsidRPr="00444895" w:rsidRDefault="00EE4D61" w:rsidP="00EE4D61">
      <w:pPr>
        <w:rPr>
          <w:rFonts w:ascii="Times New Roman" w:hAnsi="Times New Roman" w:cs="Times New Roman"/>
        </w:rPr>
      </w:pPr>
    </w:p>
    <w:p w14:paraId="1DABA3F7" w14:textId="77777777" w:rsidR="00EE4D61" w:rsidRPr="00444895" w:rsidRDefault="00EE4D61" w:rsidP="00EE4D61">
      <w:pPr>
        <w:rPr>
          <w:rFonts w:ascii="Times New Roman" w:hAnsi="Times New Roman" w:cs="Times New Roman"/>
        </w:rPr>
      </w:pPr>
    </w:p>
    <w:p w14:paraId="5CBDFE9D" w14:textId="77777777" w:rsidR="00EE4D61" w:rsidRPr="00444895" w:rsidRDefault="00EE4D61" w:rsidP="00EE4D61">
      <w:pPr>
        <w:rPr>
          <w:rFonts w:ascii="Times New Roman" w:hAnsi="Times New Roman" w:cs="Times New Roman"/>
        </w:rPr>
      </w:pPr>
    </w:p>
    <w:p w14:paraId="7FDDBC9A" w14:textId="77777777" w:rsidR="00EE4D61" w:rsidRPr="00444895" w:rsidRDefault="00EE4D61" w:rsidP="00EE4D61">
      <w:pPr>
        <w:rPr>
          <w:rFonts w:ascii="Times New Roman" w:hAnsi="Times New Roman" w:cs="Times New Roman"/>
        </w:rPr>
      </w:pPr>
    </w:p>
    <w:p w14:paraId="78994B8A" w14:textId="77777777" w:rsidR="00EE4D61" w:rsidRPr="00444895" w:rsidRDefault="00EE4D61" w:rsidP="00EE4D61">
      <w:pPr>
        <w:rPr>
          <w:rFonts w:ascii="Times New Roman" w:hAnsi="Times New Roman" w:cs="Times New Roman"/>
        </w:rPr>
      </w:pPr>
    </w:p>
    <w:p w14:paraId="2BF3E70B" w14:textId="77777777" w:rsidR="00EE4D61" w:rsidRPr="00444895" w:rsidRDefault="00EE4D61" w:rsidP="00EE4D61">
      <w:pPr>
        <w:rPr>
          <w:rFonts w:ascii="Times New Roman" w:hAnsi="Times New Roman" w:cs="Times New Roman"/>
        </w:rPr>
      </w:pPr>
    </w:p>
    <w:p w14:paraId="46F358DA" w14:textId="77777777" w:rsidR="00EE4D61" w:rsidRPr="00444895" w:rsidRDefault="00EE4D61" w:rsidP="00EE4D61">
      <w:pPr>
        <w:rPr>
          <w:rFonts w:ascii="Times New Roman" w:hAnsi="Times New Roman" w:cs="Times New Roman"/>
        </w:rPr>
      </w:pPr>
    </w:p>
    <w:p w14:paraId="00A48475" w14:textId="77777777" w:rsidR="00EE4D61" w:rsidRPr="00444895" w:rsidRDefault="00EE4D61" w:rsidP="00EE4D61">
      <w:pPr>
        <w:rPr>
          <w:rFonts w:ascii="Times New Roman" w:hAnsi="Times New Roman" w:cs="Times New Roman"/>
        </w:rPr>
      </w:pPr>
    </w:p>
    <w:p w14:paraId="427A2723" w14:textId="77777777" w:rsidR="00EE4D61" w:rsidRPr="00444895" w:rsidRDefault="00EE4D61" w:rsidP="00EE4D61">
      <w:pPr>
        <w:rPr>
          <w:rFonts w:ascii="Times New Roman" w:hAnsi="Times New Roman" w:cs="Times New Roman"/>
        </w:rPr>
      </w:pPr>
    </w:p>
    <w:p w14:paraId="633C511D" w14:textId="77777777" w:rsidR="008E7823" w:rsidRPr="00444895" w:rsidRDefault="008E7823" w:rsidP="00EE4D61">
      <w:pPr>
        <w:pStyle w:val="BodyText"/>
        <w:rPr>
          <w:rFonts w:ascii="Times New Roman" w:hAnsi="Times New Roman" w:cs="Times New Roman"/>
          <w:i/>
        </w:rPr>
      </w:pPr>
    </w:p>
    <w:p w14:paraId="1C00C451" w14:textId="77777777" w:rsidR="00EE4D61" w:rsidRPr="00444895" w:rsidRDefault="00EE4D61" w:rsidP="00EE4D61">
      <w:pPr>
        <w:pStyle w:val="BodyText"/>
        <w:rPr>
          <w:rFonts w:ascii="Times New Roman" w:hAnsi="Times New Roman" w:cs="Times New Roman"/>
          <w:i/>
        </w:rPr>
      </w:pPr>
      <w:r w:rsidRPr="00444895">
        <w:rPr>
          <w:rFonts w:ascii="Times New Roman" w:hAnsi="Times New Roman" w:cs="Times New Roman"/>
          <w:i/>
        </w:rPr>
        <w:t xml:space="preserve">The purpose of this document is </w:t>
      </w:r>
      <w:r w:rsidR="00883A71" w:rsidRPr="00444895">
        <w:rPr>
          <w:rFonts w:ascii="Times New Roman" w:hAnsi="Times New Roman" w:cs="Times New Roman"/>
          <w:i/>
        </w:rPr>
        <w:t xml:space="preserve">the </w:t>
      </w:r>
      <w:r w:rsidR="00177929" w:rsidRPr="00444895">
        <w:rPr>
          <w:rFonts w:ascii="Times New Roman" w:hAnsi="Times New Roman" w:cs="Times New Roman"/>
          <w:i/>
        </w:rPr>
        <w:t xml:space="preserve">draft </w:t>
      </w:r>
      <w:r w:rsidR="00883A71" w:rsidRPr="00444895">
        <w:rPr>
          <w:rFonts w:ascii="Times New Roman" w:hAnsi="Times New Roman" w:cs="Times New Roman"/>
          <w:i/>
        </w:rPr>
        <w:t xml:space="preserve">version of class design that </w:t>
      </w:r>
      <w:r w:rsidRPr="00444895">
        <w:rPr>
          <w:rFonts w:ascii="Times New Roman" w:hAnsi="Times New Roman" w:cs="Times New Roman"/>
          <w:i/>
        </w:rPr>
        <w:t>provide</w:t>
      </w:r>
      <w:r w:rsidR="00883A71" w:rsidRPr="00444895">
        <w:rPr>
          <w:rFonts w:ascii="Times New Roman" w:hAnsi="Times New Roman" w:cs="Times New Roman"/>
          <w:i/>
        </w:rPr>
        <w:t>s</w:t>
      </w:r>
      <w:r w:rsidRPr="00444895">
        <w:rPr>
          <w:rFonts w:ascii="Times New Roman" w:hAnsi="Times New Roman" w:cs="Times New Roman"/>
          <w:i/>
        </w:rPr>
        <w:t xml:space="preserve"> you with a guideline for </w:t>
      </w:r>
      <w:r w:rsidR="008E7823" w:rsidRPr="00444895">
        <w:rPr>
          <w:rFonts w:ascii="Times New Roman" w:hAnsi="Times New Roman" w:cs="Times New Roman"/>
          <w:i/>
        </w:rPr>
        <w:t xml:space="preserve">detailing class design </w:t>
      </w:r>
      <w:r w:rsidR="00177929" w:rsidRPr="00444895">
        <w:rPr>
          <w:rFonts w:ascii="Times New Roman" w:hAnsi="Times New Roman" w:cs="Times New Roman"/>
          <w:i/>
        </w:rPr>
        <w:t xml:space="preserve">and </w:t>
      </w:r>
      <w:r w:rsidR="008E7823" w:rsidRPr="00444895">
        <w:rPr>
          <w:rFonts w:ascii="Times New Roman" w:hAnsi="Times New Roman" w:cs="Times New Roman"/>
          <w:i/>
        </w:rPr>
        <w:t>writing the class di</w:t>
      </w:r>
      <w:r w:rsidRPr="00444895">
        <w:rPr>
          <w:rFonts w:ascii="Times New Roman" w:hAnsi="Times New Roman" w:cs="Times New Roman"/>
          <w:i/>
        </w:rPr>
        <w:t xml:space="preserve">agram description for your solution </w:t>
      </w:r>
      <w:r w:rsidR="008E7823" w:rsidRPr="00444895">
        <w:rPr>
          <w:rFonts w:ascii="Times New Roman" w:hAnsi="Times New Roman" w:cs="Times New Roman"/>
          <w:i/>
        </w:rPr>
        <w:t>based on design Pattern approach</w:t>
      </w:r>
      <w:r w:rsidRPr="00444895">
        <w:rPr>
          <w:rFonts w:ascii="Times New Roman" w:hAnsi="Times New Roman" w:cs="Times New Roman"/>
          <w:i/>
        </w:rPr>
        <w:t xml:space="preserve">.  </w:t>
      </w:r>
    </w:p>
    <w:p w14:paraId="647817CA" w14:textId="77777777" w:rsidR="00EE4D61" w:rsidRPr="00444895" w:rsidRDefault="00EE4D61" w:rsidP="00EE4D61">
      <w:pPr>
        <w:pStyle w:val="BodyText"/>
        <w:rPr>
          <w:rFonts w:ascii="Times New Roman" w:hAnsi="Times New Roman" w:cs="Times New Roman"/>
          <w:i/>
        </w:rPr>
      </w:pPr>
    </w:p>
    <w:p w14:paraId="6E357B58" w14:textId="77777777" w:rsidR="00EE4D61" w:rsidRPr="00444895" w:rsidRDefault="00EE4D61" w:rsidP="00EE4D61">
      <w:pPr>
        <w:pStyle w:val="BodyText"/>
        <w:rPr>
          <w:rFonts w:ascii="Times New Roman" w:hAnsi="Times New Roman" w:cs="Times New Roman"/>
          <w:i/>
        </w:rPr>
      </w:pPr>
      <w:r w:rsidRPr="00444895">
        <w:rPr>
          <w:rFonts w:ascii="Times New Roman" w:hAnsi="Times New Roman" w:cs="Times New Roman"/>
          <w:i/>
        </w:rPr>
        <w:lastRenderedPageBreak/>
        <w:t xml:space="preserve">Points to remember: </w:t>
      </w:r>
    </w:p>
    <w:p w14:paraId="14C9CC71" w14:textId="77777777" w:rsidR="00EE4D61" w:rsidRPr="00444895" w:rsidRDefault="00EE4D61" w:rsidP="00EE4D61">
      <w:pPr>
        <w:pStyle w:val="ListBullet2"/>
        <w:numPr>
          <w:ilvl w:val="0"/>
          <w:numId w:val="9"/>
        </w:numPr>
        <w:rPr>
          <w:rFonts w:ascii="Times New Roman" w:hAnsi="Times New Roman" w:cs="Times New Roman"/>
          <w:i/>
        </w:rPr>
      </w:pPr>
      <w:r w:rsidRPr="00444895">
        <w:rPr>
          <w:rFonts w:ascii="Times New Roman" w:hAnsi="Times New Roman" w:cs="Times New Roman"/>
          <w:i/>
        </w:rPr>
        <w:t xml:space="preserve">Content is important, not the volume.  </w:t>
      </w:r>
      <w:r w:rsidRPr="00444895">
        <w:rPr>
          <w:rFonts w:ascii="Times New Roman" w:hAnsi="Times New Roman" w:cs="Times New Roman"/>
          <w:b/>
          <w:i/>
        </w:rPr>
        <w:t>Another team should be able to</w:t>
      </w:r>
      <w:r w:rsidR="008E7823" w:rsidRPr="00444895">
        <w:rPr>
          <w:rFonts w:ascii="Times New Roman" w:hAnsi="Times New Roman" w:cs="Times New Roman"/>
          <w:b/>
          <w:i/>
        </w:rPr>
        <w:t xml:space="preserve"> design in more detail</w:t>
      </w:r>
      <w:r w:rsidRPr="00444895">
        <w:rPr>
          <w:rFonts w:ascii="Times New Roman" w:hAnsi="Times New Roman" w:cs="Times New Roman"/>
          <w:b/>
          <w:i/>
        </w:rPr>
        <w:t xml:space="preserve"> from this document.</w:t>
      </w:r>
    </w:p>
    <w:p w14:paraId="1CB4CD11" w14:textId="77777777" w:rsidR="00EE4D61" w:rsidRPr="00444895" w:rsidRDefault="00EE4D61" w:rsidP="00EE4D61">
      <w:pPr>
        <w:pStyle w:val="ListBullet2"/>
        <w:numPr>
          <w:ilvl w:val="0"/>
          <w:numId w:val="9"/>
        </w:numPr>
        <w:rPr>
          <w:rFonts w:ascii="Times New Roman" w:hAnsi="Times New Roman" w:cs="Times New Roman"/>
          <w:i/>
        </w:rPr>
      </w:pPr>
      <w:r w:rsidRPr="00444895">
        <w:rPr>
          <w:rFonts w:ascii="Times New Roman" w:hAnsi="Times New Roman" w:cs="Times New Roman"/>
          <w:i/>
        </w:rPr>
        <w:t xml:space="preserve">Pay attention to </w:t>
      </w:r>
      <w:r w:rsidR="008E7823" w:rsidRPr="00444895">
        <w:rPr>
          <w:rFonts w:ascii="Times New Roman" w:hAnsi="Times New Roman" w:cs="Times New Roman"/>
          <w:i/>
        </w:rPr>
        <w:t>overall in description</w:t>
      </w:r>
      <w:r w:rsidRPr="00444895">
        <w:rPr>
          <w:rFonts w:ascii="Times New Roman" w:hAnsi="Times New Roman" w:cs="Times New Roman"/>
          <w:i/>
        </w:rPr>
        <w:t>.</w:t>
      </w:r>
    </w:p>
    <w:p w14:paraId="5F2BB9A0" w14:textId="77777777" w:rsidR="00EE4D61" w:rsidRPr="00444895" w:rsidRDefault="00EE4D61" w:rsidP="00EE4D61">
      <w:pPr>
        <w:pStyle w:val="ListBullet2"/>
        <w:numPr>
          <w:ilvl w:val="0"/>
          <w:numId w:val="9"/>
        </w:numPr>
        <w:rPr>
          <w:rFonts w:ascii="Times New Roman" w:hAnsi="Times New Roman" w:cs="Times New Roman"/>
          <w:i/>
        </w:rPr>
      </w:pPr>
      <w:r w:rsidRPr="00444895">
        <w:rPr>
          <w:rFonts w:ascii="Times New Roman" w:hAnsi="Times New Roman" w:cs="Times New Roman"/>
          <w:i/>
        </w:rPr>
        <w:t>Completeness and consistency will be rewarded.</w:t>
      </w:r>
    </w:p>
    <w:p w14:paraId="2B7D0EA9" w14:textId="77777777" w:rsidR="00EE4D61" w:rsidRPr="00444895" w:rsidRDefault="00D25847">
      <w:pPr>
        <w:suppressAutoHyphens w:val="0"/>
        <w:autoSpaceDE/>
        <w:spacing w:after="160" w:line="259" w:lineRule="auto"/>
        <w:rPr>
          <w:rFonts w:ascii="Times New Roman" w:hAnsi="Times New Roman" w:cs="Times New Roman"/>
        </w:rPr>
      </w:pPr>
      <w:r w:rsidRPr="00444895">
        <w:rPr>
          <w:rFonts w:ascii="Times New Roman" w:hAnsi="Times New Roman" w:cs="Times New Roman"/>
          <w:noProof/>
          <w:lang w:eastAsia="en-US"/>
        </w:rPr>
        <mc:AlternateContent>
          <mc:Choice Requires="wps">
            <w:drawing>
              <wp:anchor distT="0" distB="0" distL="114300" distR="114300" simplePos="0" relativeHeight="251659264" behindDoc="0" locked="0" layoutInCell="1" allowOverlap="1" wp14:anchorId="64311932" wp14:editId="4AA0874D">
                <wp:simplePos x="0" y="0"/>
                <wp:positionH relativeFrom="column">
                  <wp:posOffset>396240</wp:posOffset>
                </wp:positionH>
                <wp:positionV relativeFrom="paragraph">
                  <wp:posOffset>530860</wp:posOffset>
                </wp:positionV>
                <wp:extent cx="5250180" cy="1866900"/>
                <wp:effectExtent l="0" t="0" r="26670" b="19050"/>
                <wp:wrapNone/>
                <wp:docPr id="1" name="Text Box 1"/>
                <wp:cNvGraphicFramePr/>
                <a:graphic xmlns:a="http://schemas.openxmlformats.org/drawingml/2006/main">
                  <a:graphicData uri="http://schemas.microsoft.com/office/word/2010/wordprocessingShape">
                    <wps:wsp>
                      <wps:cNvSpPr txBox="1"/>
                      <wps:spPr>
                        <a:xfrm>
                          <a:off x="0" y="0"/>
                          <a:ext cx="5250180" cy="1866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7383A5" w14:textId="77777777" w:rsidR="00D25847" w:rsidRPr="004A755A" w:rsidRDefault="00D25847" w:rsidP="00BB5BA3">
                            <w:pPr>
                              <w:pStyle w:val="ListParagraph"/>
                              <w:numPr>
                                <w:ilvl w:val="0"/>
                                <w:numId w:val="15"/>
                              </w:numPr>
                              <w:jc w:val="both"/>
                              <w:rPr>
                                <w:b w:val="0"/>
                                <w:color w:val="FF0000"/>
                                <w:sz w:val="40"/>
                                <w:szCs w:val="40"/>
                              </w:rPr>
                            </w:pPr>
                            <w:r w:rsidRPr="004A755A">
                              <w:rPr>
                                <w:b w:val="0"/>
                                <w:color w:val="FF0000"/>
                                <w:sz w:val="40"/>
                                <w:szCs w:val="40"/>
                              </w:rPr>
                              <w:t>SINH VIÊN ĐƯỢC PHÉP XEM TÀI LIỆ</w:t>
                            </w:r>
                            <w:r w:rsidR="00BB5BA3" w:rsidRPr="004A755A">
                              <w:rPr>
                                <w:b w:val="0"/>
                                <w:color w:val="FF0000"/>
                                <w:sz w:val="40"/>
                                <w:szCs w:val="40"/>
                              </w:rPr>
                              <w:t>U</w:t>
                            </w:r>
                          </w:p>
                          <w:p w14:paraId="698E0F48" w14:textId="77777777" w:rsidR="00D25847" w:rsidRPr="004A755A" w:rsidRDefault="00D25847" w:rsidP="00BB5BA3">
                            <w:pPr>
                              <w:pStyle w:val="ListParagraph"/>
                              <w:numPr>
                                <w:ilvl w:val="0"/>
                                <w:numId w:val="15"/>
                              </w:numPr>
                              <w:jc w:val="both"/>
                              <w:rPr>
                                <w:b w:val="0"/>
                                <w:color w:val="FF0000"/>
                                <w:sz w:val="40"/>
                                <w:szCs w:val="40"/>
                              </w:rPr>
                            </w:pPr>
                            <w:r w:rsidRPr="004A755A">
                              <w:rPr>
                                <w:b w:val="0"/>
                                <w:color w:val="FF0000"/>
                                <w:sz w:val="40"/>
                                <w:szCs w:val="40"/>
                              </w:rPr>
                              <w:t>SINH VIÊN KHÔNG ĐƯỢC SAO CHÉP HAY PHỔ BIẾN TÀI LIỆU TRONG PHÒNG THI DƯỚI MỌI HÌNH THỨC</w:t>
                            </w:r>
                            <w:r w:rsidR="00BB5BA3" w:rsidRPr="004A755A">
                              <w:rPr>
                                <w:b w:val="0"/>
                                <w:color w:val="FF0000"/>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4311932" id="_x0000_t202" coordsize="21600,21600" o:spt="202" path="m,l,21600r21600,l21600,xe">
                <v:stroke joinstyle="miter"/>
                <v:path gradientshapeok="t" o:connecttype="rect"/>
              </v:shapetype>
              <v:shape id="Text Box 1" o:spid="_x0000_s1026" type="#_x0000_t202" style="position:absolute;margin-left:31.2pt;margin-top:41.8pt;width:413.4pt;height:1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" fillcolor="white [3201]" strokeweight=".5pt">
                <v:textbox>
                  <w:txbxContent>
                    <w:p w14:paraId="0B7383A5" w14:textId="77777777" w:rsidR="00D25847" w:rsidRPr="004A755A" w:rsidRDefault="00D25847" w:rsidP="00BB5BA3">
                      <w:pPr>
                        <w:pStyle w:val="ListParagraph"/>
                        <w:numPr>
                          <w:ilvl w:val="0"/>
                          <w:numId w:val="15"/>
                        </w:numPr>
                        <w:jc w:val="both"/>
                        <w:rPr>
                          <w:b w:val="0"/>
                          <w:color w:val="FF0000"/>
                          <w:sz w:val="40"/>
                          <w:szCs w:val="40"/>
                        </w:rPr>
                      </w:pPr>
                      <w:r w:rsidRPr="004A755A">
                        <w:rPr>
                          <w:b w:val="0"/>
                          <w:color w:val="FF0000"/>
                          <w:sz w:val="40"/>
                          <w:szCs w:val="40"/>
                        </w:rPr>
                        <w:t>SINH VIÊN ĐƯỢC PHÉP XEM TÀI LIỆ</w:t>
                      </w:r>
                      <w:r w:rsidR="00BB5BA3" w:rsidRPr="004A755A">
                        <w:rPr>
                          <w:b w:val="0"/>
                          <w:color w:val="FF0000"/>
                          <w:sz w:val="40"/>
                          <w:szCs w:val="40"/>
                        </w:rPr>
                        <w:t>U</w:t>
                      </w:r>
                    </w:p>
                    <w:p w14:paraId="698E0F48" w14:textId="77777777" w:rsidR="00D25847" w:rsidRPr="004A755A" w:rsidRDefault="00D25847" w:rsidP="00BB5BA3">
                      <w:pPr>
                        <w:pStyle w:val="ListParagraph"/>
                        <w:numPr>
                          <w:ilvl w:val="0"/>
                          <w:numId w:val="15"/>
                        </w:numPr>
                        <w:jc w:val="both"/>
                        <w:rPr>
                          <w:b w:val="0"/>
                          <w:color w:val="FF0000"/>
                          <w:sz w:val="40"/>
                          <w:szCs w:val="40"/>
                        </w:rPr>
                      </w:pPr>
                      <w:r w:rsidRPr="004A755A">
                        <w:rPr>
                          <w:b w:val="0"/>
                          <w:color w:val="FF0000"/>
                          <w:sz w:val="40"/>
                          <w:szCs w:val="40"/>
                        </w:rPr>
                        <w:t>SINH VIÊN KHÔNG ĐƯỢC SAO CHÉP HAY PHỔ BIẾN TÀI LIỆU TRONG PHÒNG THI DƯỚI MỌI HÌNH THỨC</w:t>
                      </w:r>
                      <w:r w:rsidR="00BB5BA3" w:rsidRPr="004A755A">
                        <w:rPr>
                          <w:b w:val="0"/>
                          <w:color w:val="FF0000"/>
                          <w:sz w:val="40"/>
                          <w:szCs w:val="40"/>
                        </w:rPr>
                        <w:t>.</w:t>
                      </w:r>
                    </w:p>
                  </w:txbxContent>
                </v:textbox>
              </v:shape>
            </w:pict>
          </mc:Fallback>
        </mc:AlternateContent>
      </w:r>
      <w:r w:rsidR="00EE4D61" w:rsidRPr="00444895">
        <w:rPr>
          <w:rFonts w:ascii="Times New Roman" w:hAnsi="Times New Roman" w:cs="Times New Roman"/>
        </w:rPr>
        <w:br w:type="page"/>
      </w:r>
    </w:p>
    <w:sdt>
      <w:sdtPr>
        <w:rPr>
          <w:rFonts w:ascii="Times New Roman" w:hAnsi="Times New Roman" w:cs="Times New Roman"/>
          <w:b/>
          <w:bCs/>
          <w:lang w:eastAsia="zh-CN"/>
        </w:rPr>
        <w:id w:val="-1912305080"/>
        <w:docPartObj>
          <w:docPartGallery w:val="Table of Contents"/>
          <w:docPartUnique/>
        </w:docPartObj>
      </w:sdtPr>
      <w:sdtEndPr>
        <w:rPr>
          <w:noProof/>
        </w:rPr>
      </w:sdtEndPr>
      <w:sdtContent>
        <w:p w14:paraId="77A83392" w14:textId="77777777" w:rsidR="003B1F58" w:rsidRPr="00444895" w:rsidRDefault="003B1F58" w:rsidP="003B1F58">
          <w:pPr>
            <w:pStyle w:val="TOCHeading"/>
            <w:numPr>
              <w:ilvl w:val="0"/>
              <w:numId w:val="0"/>
            </w:numPr>
            <w:rPr>
              <w:rFonts w:ascii="Times New Roman" w:hAnsi="Times New Roman" w:cs="Times New Roman"/>
            </w:rPr>
          </w:pPr>
          <w:r w:rsidRPr="00444895">
            <w:rPr>
              <w:rFonts w:ascii="Times New Roman" w:hAnsi="Times New Roman" w:cs="Times New Roman"/>
            </w:rPr>
            <w:t>Contents</w:t>
          </w:r>
        </w:p>
        <w:p w14:paraId="01DD4B17" w14:textId="77777777" w:rsidR="006E57C5" w:rsidRDefault="003B1F58">
          <w:pPr>
            <w:pStyle w:val="TOC2"/>
            <w:tabs>
              <w:tab w:val="left" w:pos="660"/>
              <w:tab w:val="right" w:leader="dot" w:pos="9350"/>
            </w:tabs>
            <w:rPr>
              <w:rFonts w:asciiTheme="minorHAnsi" w:eastAsiaTheme="minorEastAsia" w:hAnsiTheme="minorHAnsi" w:cstheme="minorBidi"/>
              <w:b w:val="0"/>
              <w:bCs w:val="0"/>
              <w:noProof/>
              <w:sz w:val="22"/>
              <w:szCs w:val="22"/>
              <w:lang w:eastAsia="en-US"/>
            </w:rPr>
          </w:pPr>
          <w:r w:rsidRPr="00444895">
            <w:rPr>
              <w:rFonts w:ascii="Times New Roman" w:hAnsi="Times New Roman" w:cs="Times New Roman"/>
            </w:rPr>
            <w:fldChar w:fldCharType="begin"/>
          </w:r>
          <w:r w:rsidRPr="00444895">
            <w:rPr>
              <w:rFonts w:ascii="Times New Roman" w:hAnsi="Times New Roman" w:cs="Times New Roman"/>
            </w:rPr>
            <w:instrText xml:space="preserve"> TOC \o "1-3" \h \z \u </w:instrText>
          </w:r>
          <w:r w:rsidRPr="00444895">
            <w:rPr>
              <w:rFonts w:ascii="Times New Roman" w:hAnsi="Times New Roman" w:cs="Times New Roman"/>
            </w:rPr>
            <w:fldChar w:fldCharType="separate"/>
          </w:r>
          <w:hyperlink w:anchor="_Toc161236640" w:history="1">
            <w:r w:rsidR="006E57C5" w:rsidRPr="0086715A">
              <w:rPr>
                <w:rStyle w:val="Hyperlink"/>
                <w:rFonts w:ascii="Times New Roman" w:hAnsi="Times New Roman" w:cs="Times New Roman"/>
                <w:noProof/>
              </w:rPr>
              <w:t>1.</w:t>
            </w:r>
            <w:r w:rsidR="006E57C5">
              <w:rPr>
                <w:rFonts w:asciiTheme="minorHAnsi" w:eastAsiaTheme="minorEastAsia" w:hAnsiTheme="minorHAnsi" w:cstheme="minorBidi"/>
                <w:b w:val="0"/>
                <w:bCs w:val="0"/>
                <w:noProof/>
                <w:sz w:val="22"/>
                <w:szCs w:val="22"/>
                <w:lang w:eastAsia="en-US"/>
              </w:rPr>
              <w:tab/>
            </w:r>
            <w:r w:rsidR="006E57C5" w:rsidRPr="0086715A">
              <w:rPr>
                <w:rStyle w:val="Hyperlink"/>
                <w:rFonts w:ascii="Times New Roman" w:hAnsi="Times New Roman" w:cs="Times New Roman"/>
                <w:noProof/>
              </w:rPr>
              <w:t>Name: Enviromental Sensor Data Accquistion</w:t>
            </w:r>
            <w:r w:rsidR="006E57C5">
              <w:rPr>
                <w:noProof/>
                <w:webHidden/>
              </w:rPr>
              <w:tab/>
            </w:r>
            <w:r w:rsidR="006E57C5">
              <w:rPr>
                <w:noProof/>
                <w:webHidden/>
              </w:rPr>
              <w:fldChar w:fldCharType="begin"/>
            </w:r>
            <w:r w:rsidR="006E57C5">
              <w:rPr>
                <w:noProof/>
                <w:webHidden/>
              </w:rPr>
              <w:instrText xml:space="preserve"> PAGEREF _Toc161236640 \h </w:instrText>
            </w:r>
            <w:r w:rsidR="006E57C5">
              <w:rPr>
                <w:noProof/>
                <w:webHidden/>
              </w:rPr>
            </w:r>
            <w:r w:rsidR="006E57C5">
              <w:rPr>
                <w:noProof/>
                <w:webHidden/>
              </w:rPr>
              <w:fldChar w:fldCharType="separate"/>
            </w:r>
            <w:r w:rsidR="006E57C5">
              <w:rPr>
                <w:noProof/>
                <w:webHidden/>
              </w:rPr>
              <w:t>4</w:t>
            </w:r>
            <w:r w:rsidR="006E57C5">
              <w:rPr>
                <w:noProof/>
                <w:webHidden/>
              </w:rPr>
              <w:fldChar w:fldCharType="end"/>
            </w:r>
          </w:hyperlink>
        </w:p>
        <w:p w14:paraId="21966056" w14:textId="77777777" w:rsidR="006E57C5" w:rsidRDefault="006E57C5">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161236641" w:history="1">
            <w:r w:rsidRPr="0086715A">
              <w:rPr>
                <w:rStyle w:val="Hyperlink"/>
                <w:rFonts w:ascii="Times New Roman" w:hAnsi="Times New Roman" w:cs="Times New Roman"/>
                <w:noProof/>
              </w:rPr>
              <w:t>2.</w:t>
            </w:r>
            <w:r>
              <w:rPr>
                <w:rFonts w:asciiTheme="minorHAnsi" w:eastAsiaTheme="minorEastAsia" w:hAnsiTheme="minorHAnsi" w:cstheme="minorBidi"/>
                <w:b w:val="0"/>
                <w:bCs w:val="0"/>
                <w:noProof/>
                <w:sz w:val="22"/>
                <w:szCs w:val="22"/>
                <w:lang w:eastAsia="en-US"/>
              </w:rPr>
              <w:tab/>
            </w:r>
            <w:r w:rsidRPr="0086715A">
              <w:rPr>
                <w:rStyle w:val="Hyperlink"/>
                <w:rFonts w:ascii="Times New Roman" w:hAnsi="Times New Roman" w:cs="Times New Roman"/>
                <w:noProof/>
              </w:rPr>
              <w:t>Problem</w:t>
            </w:r>
            <w:r>
              <w:rPr>
                <w:noProof/>
                <w:webHidden/>
              </w:rPr>
              <w:tab/>
            </w:r>
            <w:r>
              <w:rPr>
                <w:noProof/>
                <w:webHidden/>
              </w:rPr>
              <w:fldChar w:fldCharType="begin"/>
            </w:r>
            <w:r>
              <w:rPr>
                <w:noProof/>
                <w:webHidden/>
              </w:rPr>
              <w:instrText xml:space="preserve"> PAGEREF _Toc161236641 \h </w:instrText>
            </w:r>
            <w:r>
              <w:rPr>
                <w:noProof/>
                <w:webHidden/>
              </w:rPr>
            </w:r>
            <w:r>
              <w:rPr>
                <w:noProof/>
                <w:webHidden/>
              </w:rPr>
              <w:fldChar w:fldCharType="separate"/>
            </w:r>
            <w:r>
              <w:rPr>
                <w:noProof/>
                <w:webHidden/>
              </w:rPr>
              <w:t>4</w:t>
            </w:r>
            <w:r>
              <w:rPr>
                <w:noProof/>
                <w:webHidden/>
              </w:rPr>
              <w:fldChar w:fldCharType="end"/>
            </w:r>
          </w:hyperlink>
        </w:p>
        <w:p w14:paraId="20FA98D1" w14:textId="77777777" w:rsidR="006E57C5" w:rsidRDefault="006E57C5">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161236642" w:history="1">
            <w:r w:rsidRPr="0086715A">
              <w:rPr>
                <w:rStyle w:val="Hyperlink"/>
                <w:rFonts w:ascii="Times New Roman" w:hAnsi="Times New Roman" w:cs="Times New Roman"/>
                <w:noProof/>
              </w:rPr>
              <w:t>3.</w:t>
            </w:r>
            <w:r>
              <w:rPr>
                <w:rFonts w:asciiTheme="minorHAnsi" w:eastAsiaTheme="minorEastAsia" w:hAnsiTheme="minorHAnsi" w:cstheme="minorBidi"/>
                <w:b w:val="0"/>
                <w:bCs w:val="0"/>
                <w:noProof/>
                <w:sz w:val="22"/>
                <w:szCs w:val="22"/>
                <w:lang w:eastAsia="en-US"/>
              </w:rPr>
              <w:tab/>
            </w:r>
            <w:r w:rsidRPr="0086715A">
              <w:rPr>
                <w:rStyle w:val="Hyperlink"/>
                <w:rFonts w:ascii="Times New Roman" w:hAnsi="Times New Roman" w:cs="Times New Roman"/>
                <w:noProof/>
              </w:rPr>
              <w:t>Solution</w:t>
            </w:r>
            <w:r>
              <w:rPr>
                <w:noProof/>
                <w:webHidden/>
              </w:rPr>
              <w:tab/>
            </w:r>
            <w:r>
              <w:rPr>
                <w:noProof/>
                <w:webHidden/>
              </w:rPr>
              <w:fldChar w:fldCharType="begin"/>
            </w:r>
            <w:r>
              <w:rPr>
                <w:noProof/>
                <w:webHidden/>
              </w:rPr>
              <w:instrText xml:space="preserve"> PAGEREF _Toc161236642 \h </w:instrText>
            </w:r>
            <w:r>
              <w:rPr>
                <w:noProof/>
                <w:webHidden/>
              </w:rPr>
            </w:r>
            <w:r>
              <w:rPr>
                <w:noProof/>
                <w:webHidden/>
              </w:rPr>
              <w:fldChar w:fldCharType="separate"/>
            </w:r>
            <w:r>
              <w:rPr>
                <w:noProof/>
                <w:webHidden/>
              </w:rPr>
              <w:t>4</w:t>
            </w:r>
            <w:r>
              <w:rPr>
                <w:noProof/>
                <w:webHidden/>
              </w:rPr>
              <w:fldChar w:fldCharType="end"/>
            </w:r>
          </w:hyperlink>
        </w:p>
        <w:p w14:paraId="48C53EAD" w14:textId="77777777" w:rsidR="006E57C5" w:rsidRDefault="006E57C5">
          <w:pPr>
            <w:pStyle w:val="TOC2"/>
            <w:tabs>
              <w:tab w:val="left" w:pos="880"/>
              <w:tab w:val="right" w:leader="dot" w:pos="9350"/>
            </w:tabs>
            <w:rPr>
              <w:rFonts w:asciiTheme="minorHAnsi" w:eastAsiaTheme="minorEastAsia" w:hAnsiTheme="minorHAnsi" w:cstheme="minorBidi"/>
              <w:b w:val="0"/>
              <w:bCs w:val="0"/>
              <w:noProof/>
              <w:sz w:val="22"/>
              <w:szCs w:val="22"/>
              <w:lang w:eastAsia="en-US"/>
            </w:rPr>
          </w:pPr>
          <w:hyperlink w:anchor="_Toc161236643" w:history="1">
            <w:r w:rsidRPr="0086715A">
              <w:rPr>
                <w:rStyle w:val="Hyperlink"/>
                <w:rFonts w:ascii="Times New Roman" w:hAnsi="Times New Roman" w:cs="Times New Roman"/>
                <w:noProof/>
              </w:rPr>
              <w:t>3.1.</w:t>
            </w:r>
            <w:r>
              <w:rPr>
                <w:rFonts w:asciiTheme="minorHAnsi" w:eastAsiaTheme="minorEastAsia" w:hAnsiTheme="minorHAnsi" w:cstheme="minorBidi"/>
                <w:b w:val="0"/>
                <w:bCs w:val="0"/>
                <w:noProof/>
                <w:sz w:val="22"/>
                <w:szCs w:val="22"/>
                <w:lang w:eastAsia="en-US"/>
              </w:rPr>
              <w:tab/>
            </w:r>
            <w:r w:rsidRPr="0086715A">
              <w:rPr>
                <w:rStyle w:val="Hyperlink"/>
                <w:rFonts w:ascii="Times New Roman" w:hAnsi="Times New Roman" w:cs="Times New Roman"/>
                <w:noProof/>
              </w:rPr>
              <w:t>Class diagram</w:t>
            </w:r>
            <w:r>
              <w:rPr>
                <w:noProof/>
                <w:webHidden/>
              </w:rPr>
              <w:tab/>
            </w:r>
            <w:r>
              <w:rPr>
                <w:noProof/>
                <w:webHidden/>
              </w:rPr>
              <w:fldChar w:fldCharType="begin"/>
            </w:r>
            <w:r>
              <w:rPr>
                <w:noProof/>
                <w:webHidden/>
              </w:rPr>
              <w:instrText xml:space="preserve"> PAGEREF _Toc161236643 \h </w:instrText>
            </w:r>
            <w:r>
              <w:rPr>
                <w:noProof/>
                <w:webHidden/>
              </w:rPr>
            </w:r>
            <w:r>
              <w:rPr>
                <w:noProof/>
                <w:webHidden/>
              </w:rPr>
              <w:fldChar w:fldCharType="separate"/>
            </w:r>
            <w:r>
              <w:rPr>
                <w:noProof/>
                <w:webHidden/>
              </w:rPr>
              <w:t>4</w:t>
            </w:r>
            <w:r>
              <w:rPr>
                <w:noProof/>
                <w:webHidden/>
              </w:rPr>
              <w:fldChar w:fldCharType="end"/>
            </w:r>
          </w:hyperlink>
        </w:p>
        <w:p w14:paraId="520247E4" w14:textId="77777777" w:rsidR="006E57C5" w:rsidRDefault="006E57C5">
          <w:pPr>
            <w:pStyle w:val="TOC2"/>
            <w:tabs>
              <w:tab w:val="left" w:pos="880"/>
              <w:tab w:val="right" w:leader="dot" w:pos="9350"/>
            </w:tabs>
            <w:rPr>
              <w:rFonts w:asciiTheme="minorHAnsi" w:eastAsiaTheme="minorEastAsia" w:hAnsiTheme="minorHAnsi" w:cstheme="minorBidi"/>
              <w:b w:val="0"/>
              <w:bCs w:val="0"/>
              <w:noProof/>
              <w:sz w:val="22"/>
              <w:szCs w:val="22"/>
              <w:lang w:eastAsia="en-US"/>
            </w:rPr>
          </w:pPr>
          <w:hyperlink w:anchor="_Toc161236644" w:history="1">
            <w:r w:rsidRPr="0086715A">
              <w:rPr>
                <w:rStyle w:val="Hyperlink"/>
                <w:rFonts w:ascii="Times New Roman" w:hAnsi="Times New Roman" w:cs="Times New Roman"/>
                <w:noProof/>
              </w:rPr>
              <w:t>3.2.</w:t>
            </w:r>
            <w:r>
              <w:rPr>
                <w:rFonts w:asciiTheme="minorHAnsi" w:eastAsiaTheme="minorEastAsia" w:hAnsiTheme="minorHAnsi" w:cstheme="minorBidi"/>
                <w:b w:val="0"/>
                <w:bCs w:val="0"/>
                <w:noProof/>
                <w:sz w:val="22"/>
                <w:szCs w:val="22"/>
                <w:lang w:eastAsia="en-US"/>
              </w:rPr>
              <w:tab/>
            </w:r>
            <w:r w:rsidRPr="0086715A">
              <w:rPr>
                <w:rStyle w:val="Hyperlink"/>
                <w:rFonts w:ascii="Times New Roman" w:hAnsi="Times New Roman" w:cs="Times New Roman"/>
                <w:noProof/>
              </w:rPr>
              <w:t>Class Descriptions</w:t>
            </w:r>
            <w:r>
              <w:rPr>
                <w:noProof/>
                <w:webHidden/>
              </w:rPr>
              <w:tab/>
            </w:r>
            <w:r>
              <w:rPr>
                <w:noProof/>
                <w:webHidden/>
              </w:rPr>
              <w:fldChar w:fldCharType="begin"/>
            </w:r>
            <w:r>
              <w:rPr>
                <w:noProof/>
                <w:webHidden/>
              </w:rPr>
              <w:instrText xml:space="preserve"> PAGEREF _Toc161236644 \h </w:instrText>
            </w:r>
            <w:r>
              <w:rPr>
                <w:noProof/>
                <w:webHidden/>
              </w:rPr>
            </w:r>
            <w:r>
              <w:rPr>
                <w:noProof/>
                <w:webHidden/>
              </w:rPr>
              <w:fldChar w:fldCharType="separate"/>
            </w:r>
            <w:r>
              <w:rPr>
                <w:noProof/>
                <w:webHidden/>
              </w:rPr>
              <w:t>4</w:t>
            </w:r>
            <w:r>
              <w:rPr>
                <w:noProof/>
                <w:webHidden/>
              </w:rPr>
              <w:fldChar w:fldCharType="end"/>
            </w:r>
          </w:hyperlink>
        </w:p>
        <w:p w14:paraId="3C8CD5E3" w14:textId="77777777" w:rsidR="006E57C5" w:rsidRDefault="006E57C5">
          <w:pPr>
            <w:pStyle w:val="TOC3"/>
            <w:tabs>
              <w:tab w:val="left" w:pos="1100"/>
              <w:tab w:val="right" w:leader="dot" w:pos="9350"/>
            </w:tabs>
            <w:rPr>
              <w:rFonts w:asciiTheme="minorHAnsi" w:eastAsiaTheme="minorEastAsia" w:hAnsiTheme="minorHAnsi" w:cstheme="minorBidi"/>
              <w:b w:val="0"/>
              <w:bCs w:val="0"/>
              <w:noProof/>
              <w:sz w:val="22"/>
              <w:szCs w:val="22"/>
              <w:lang w:eastAsia="en-US"/>
            </w:rPr>
          </w:pPr>
          <w:hyperlink w:anchor="_Toc161236645" w:history="1">
            <w:r w:rsidRPr="0086715A">
              <w:rPr>
                <w:rStyle w:val="Hyperlink"/>
                <w:rFonts w:ascii="Times New Roman" w:hAnsi="Times New Roman" w:cs="Times New Roman"/>
                <w:noProof/>
              </w:rPr>
              <w:t>3.2.1.</w:t>
            </w:r>
            <w:r>
              <w:rPr>
                <w:rFonts w:asciiTheme="minorHAnsi" w:eastAsiaTheme="minorEastAsia" w:hAnsiTheme="minorHAnsi" w:cstheme="minorBidi"/>
                <w:b w:val="0"/>
                <w:bCs w:val="0"/>
                <w:noProof/>
                <w:sz w:val="22"/>
                <w:szCs w:val="22"/>
                <w:lang w:eastAsia="en-US"/>
              </w:rPr>
              <w:tab/>
            </w:r>
            <w:r w:rsidRPr="0086715A">
              <w:rPr>
                <w:rStyle w:val="Hyperlink"/>
                <w:rFonts w:ascii="Times New Roman" w:hAnsi="Times New Roman" w:cs="Times New Roman"/>
                <w:noProof/>
              </w:rPr>
              <w:t>Class: Instrument</w:t>
            </w:r>
            <w:r>
              <w:rPr>
                <w:noProof/>
                <w:webHidden/>
              </w:rPr>
              <w:tab/>
            </w:r>
            <w:r>
              <w:rPr>
                <w:noProof/>
                <w:webHidden/>
              </w:rPr>
              <w:fldChar w:fldCharType="begin"/>
            </w:r>
            <w:r>
              <w:rPr>
                <w:noProof/>
                <w:webHidden/>
              </w:rPr>
              <w:instrText xml:space="preserve"> PAGEREF _Toc161236645 \h </w:instrText>
            </w:r>
            <w:r>
              <w:rPr>
                <w:noProof/>
                <w:webHidden/>
              </w:rPr>
            </w:r>
            <w:r>
              <w:rPr>
                <w:noProof/>
                <w:webHidden/>
              </w:rPr>
              <w:fldChar w:fldCharType="separate"/>
            </w:r>
            <w:r>
              <w:rPr>
                <w:noProof/>
                <w:webHidden/>
              </w:rPr>
              <w:t>5</w:t>
            </w:r>
            <w:r>
              <w:rPr>
                <w:noProof/>
                <w:webHidden/>
              </w:rPr>
              <w:fldChar w:fldCharType="end"/>
            </w:r>
          </w:hyperlink>
        </w:p>
        <w:p w14:paraId="01F63A10" w14:textId="77777777" w:rsidR="006E57C5" w:rsidRDefault="006E57C5">
          <w:pPr>
            <w:pStyle w:val="TOC3"/>
            <w:tabs>
              <w:tab w:val="left" w:pos="1100"/>
              <w:tab w:val="right" w:leader="dot" w:pos="9350"/>
            </w:tabs>
            <w:rPr>
              <w:rFonts w:asciiTheme="minorHAnsi" w:eastAsiaTheme="minorEastAsia" w:hAnsiTheme="minorHAnsi" w:cstheme="minorBidi"/>
              <w:b w:val="0"/>
              <w:bCs w:val="0"/>
              <w:noProof/>
              <w:sz w:val="22"/>
              <w:szCs w:val="22"/>
              <w:lang w:eastAsia="en-US"/>
            </w:rPr>
          </w:pPr>
          <w:hyperlink w:anchor="_Toc161236646" w:history="1">
            <w:r w:rsidRPr="0086715A">
              <w:rPr>
                <w:rStyle w:val="Hyperlink"/>
                <w:rFonts w:ascii="Times New Roman" w:hAnsi="Times New Roman" w:cs="Times New Roman"/>
                <w:noProof/>
              </w:rPr>
              <w:t>3.2.2.</w:t>
            </w:r>
            <w:r>
              <w:rPr>
                <w:rFonts w:asciiTheme="minorHAnsi" w:eastAsiaTheme="minorEastAsia" w:hAnsiTheme="minorHAnsi" w:cstheme="minorBidi"/>
                <w:b w:val="0"/>
                <w:bCs w:val="0"/>
                <w:noProof/>
                <w:sz w:val="22"/>
                <w:szCs w:val="22"/>
                <w:lang w:eastAsia="en-US"/>
              </w:rPr>
              <w:tab/>
            </w:r>
            <w:r w:rsidRPr="0086715A">
              <w:rPr>
                <w:rStyle w:val="Hyperlink"/>
                <w:rFonts w:ascii="Times New Roman" w:hAnsi="Times New Roman" w:cs="Times New Roman"/>
                <w:noProof/>
              </w:rPr>
              <w:t>Class Handy</w:t>
            </w:r>
            <w:r>
              <w:rPr>
                <w:noProof/>
                <w:webHidden/>
              </w:rPr>
              <w:tab/>
            </w:r>
            <w:r>
              <w:rPr>
                <w:noProof/>
                <w:webHidden/>
              </w:rPr>
              <w:fldChar w:fldCharType="begin"/>
            </w:r>
            <w:r>
              <w:rPr>
                <w:noProof/>
                <w:webHidden/>
              </w:rPr>
              <w:instrText xml:space="preserve"> PAGEREF _Toc161236646 \h </w:instrText>
            </w:r>
            <w:r>
              <w:rPr>
                <w:noProof/>
                <w:webHidden/>
              </w:rPr>
            </w:r>
            <w:r>
              <w:rPr>
                <w:noProof/>
                <w:webHidden/>
              </w:rPr>
              <w:fldChar w:fldCharType="separate"/>
            </w:r>
            <w:r>
              <w:rPr>
                <w:noProof/>
                <w:webHidden/>
              </w:rPr>
              <w:t>7</w:t>
            </w:r>
            <w:r>
              <w:rPr>
                <w:noProof/>
                <w:webHidden/>
              </w:rPr>
              <w:fldChar w:fldCharType="end"/>
            </w:r>
          </w:hyperlink>
        </w:p>
        <w:p w14:paraId="5E1E2E0F" w14:textId="77777777" w:rsidR="006E57C5" w:rsidRDefault="006E57C5">
          <w:pPr>
            <w:pStyle w:val="TOC3"/>
            <w:tabs>
              <w:tab w:val="left" w:pos="1100"/>
              <w:tab w:val="right" w:leader="dot" w:pos="9350"/>
            </w:tabs>
            <w:rPr>
              <w:rFonts w:asciiTheme="minorHAnsi" w:eastAsiaTheme="minorEastAsia" w:hAnsiTheme="minorHAnsi" w:cstheme="minorBidi"/>
              <w:b w:val="0"/>
              <w:bCs w:val="0"/>
              <w:noProof/>
              <w:sz w:val="22"/>
              <w:szCs w:val="22"/>
              <w:lang w:eastAsia="en-US"/>
            </w:rPr>
          </w:pPr>
          <w:hyperlink w:anchor="_Toc161236647" w:history="1">
            <w:r w:rsidRPr="0086715A">
              <w:rPr>
                <w:rStyle w:val="Hyperlink"/>
                <w:rFonts w:ascii="Times New Roman" w:hAnsi="Times New Roman" w:cs="Times New Roman"/>
                <w:noProof/>
              </w:rPr>
              <w:t>3.2.3.</w:t>
            </w:r>
            <w:r>
              <w:rPr>
                <w:rFonts w:asciiTheme="minorHAnsi" w:eastAsiaTheme="minorEastAsia" w:hAnsiTheme="minorHAnsi" w:cstheme="minorBidi"/>
                <w:b w:val="0"/>
                <w:bCs w:val="0"/>
                <w:noProof/>
                <w:sz w:val="22"/>
                <w:szCs w:val="22"/>
                <w:lang w:eastAsia="en-US"/>
              </w:rPr>
              <w:tab/>
            </w:r>
            <w:r w:rsidRPr="0086715A">
              <w:rPr>
                <w:rStyle w:val="Hyperlink"/>
                <w:rFonts w:ascii="Times New Roman" w:hAnsi="Times New Roman" w:cs="Times New Roman"/>
                <w:noProof/>
              </w:rPr>
              <w:t>Class Station</w:t>
            </w:r>
            <w:r>
              <w:rPr>
                <w:noProof/>
                <w:webHidden/>
              </w:rPr>
              <w:tab/>
            </w:r>
            <w:r>
              <w:rPr>
                <w:noProof/>
                <w:webHidden/>
              </w:rPr>
              <w:fldChar w:fldCharType="begin"/>
            </w:r>
            <w:r>
              <w:rPr>
                <w:noProof/>
                <w:webHidden/>
              </w:rPr>
              <w:instrText xml:space="preserve"> PAGEREF _Toc161236647 \h </w:instrText>
            </w:r>
            <w:r>
              <w:rPr>
                <w:noProof/>
                <w:webHidden/>
              </w:rPr>
            </w:r>
            <w:r>
              <w:rPr>
                <w:noProof/>
                <w:webHidden/>
              </w:rPr>
              <w:fldChar w:fldCharType="separate"/>
            </w:r>
            <w:r>
              <w:rPr>
                <w:noProof/>
                <w:webHidden/>
              </w:rPr>
              <w:t>7</w:t>
            </w:r>
            <w:r>
              <w:rPr>
                <w:noProof/>
                <w:webHidden/>
              </w:rPr>
              <w:fldChar w:fldCharType="end"/>
            </w:r>
          </w:hyperlink>
        </w:p>
        <w:p w14:paraId="46D9E2C6" w14:textId="77777777" w:rsidR="006E57C5" w:rsidRDefault="006E57C5">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161236648" w:history="1">
            <w:r w:rsidRPr="0086715A">
              <w:rPr>
                <w:rStyle w:val="Hyperlink"/>
                <w:rFonts w:ascii="Times New Roman" w:hAnsi="Times New Roman" w:cs="Times New Roman"/>
                <w:noProof/>
              </w:rPr>
              <w:t>4.</w:t>
            </w:r>
            <w:r>
              <w:rPr>
                <w:rFonts w:asciiTheme="minorHAnsi" w:eastAsiaTheme="minorEastAsia" w:hAnsiTheme="minorHAnsi" w:cstheme="minorBidi"/>
                <w:b w:val="0"/>
                <w:bCs w:val="0"/>
                <w:noProof/>
                <w:sz w:val="22"/>
                <w:szCs w:val="22"/>
                <w:lang w:eastAsia="en-US"/>
              </w:rPr>
              <w:tab/>
            </w:r>
            <w:r w:rsidRPr="0086715A">
              <w:rPr>
                <w:rStyle w:val="Hyperlink"/>
                <w:rFonts w:ascii="Times New Roman" w:hAnsi="Times New Roman" w:cs="Times New Roman"/>
                <w:noProof/>
              </w:rPr>
              <w:t>Consequence</w:t>
            </w:r>
            <w:r>
              <w:rPr>
                <w:noProof/>
                <w:webHidden/>
              </w:rPr>
              <w:tab/>
            </w:r>
            <w:r>
              <w:rPr>
                <w:noProof/>
                <w:webHidden/>
              </w:rPr>
              <w:fldChar w:fldCharType="begin"/>
            </w:r>
            <w:r>
              <w:rPr>
                <w:noProof/>
                <w:webHidden/>
              </w:rPr>
              <w:instrText xml:space="preserve"> PAGEREF _Toc161236648 \h </w:instrText>
            </w:r>
            <w:r>
              <w:rPr>
                <w:noProof/>
                <w:webHidden/>
              </w:rPr>
            </w:r>
            <w:r>
              <w:rPr>
                <w:noProof/>
                <w:webHidden/>
              </w:rPr>
              <w:fldChar w:fldCharType="separate"/>
            </w:r>
            <w:r>
              <w:rPr>
                <w:noProof/>
                <w:webHidden/>
              </w:rPr>
              <w:t>7</w:t>
            </w:r>
            <w:r>
              <w:rPr>
                <w:noProof/>
                <w:webHidden/>
              </w:rPr>
              <w:fldChar w:fldCharType="end"/>
            </w:r>
          </w:hyperlink>
        </w:p>
        <w:p w14:paraId="2FDD90EF" w14:textId="77777777" w:rsidR="006E57C5" w:rsidRDefault="006E57C5">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161236649" w:history="1">
            <w:r w:rsidRPr="0086715A">
              <w:rPr>
                <w:rStyle w:val="Hyperlink"/>
                <w:rFonts w:ascii="Times New Roman" w:hAnsi="Times New Roman" w:cs="Times New Roman"/>
                <w:noProof/>
              </w:rPr>
              <w:t>5.</w:t>
            </w:r>
            <w:r>
              <w:rPr>
                <w:rFonts w:asciiTheme="minorHAnsi" w:eastAsiaTheme="minorEastAsia" w:hAnsiTheme="minorHAnsi" w:cstheme="minorBidi"/>
                <w:b w:val="0"/>
                <w:bCs w:val="0"/>
                <w:noProof/>
                <w:sz w:val="22"/>
                <w:szCs w:val="22"/>
                <w:lang w:eastAsia="en-US"/>
              </w:rPr>
              <w:tab/>
            </w:r>
            <w:r w:rsidRPr="0086715A">
              <w:rPr>
                <w:rStyle w:val="Hyperlink"/>
                <w:rFonts w:ascii="Times New Roman" w:hAnsi="Times New Roman" w:cs="Times New Roman"/>
                <w:noProof/>
              </w:rPr>
              <w:t>Implementation (code examples for Receive, HTTP and MQTT only)</w:t>
            </w:r>
            <w:r>
              <w:rPr>
                <w:noProof/>
                <w:webHidden/>
              </w:rPr>
              <w:tab/>
            </w:r>
            <w:r>
              <w:rPr>
                <w:noProof/>
                <w:webHidden/>
              </w:rPr>
              <w:fldChar w:fldCharType="begin"/>
            </w:r>
            <w:r>
              <w:rPr>
                <w:noProof/>
                <w:webHidden/>
              </w:rPr>
              <w:instrText xml:space="preserve"> PAGEREF _Toc161236649 \h </w:instrText>
            </w:r>
            <w:r>
              <w:rPr>
                <w:noProof/>
                <w:webHidden/>
              </w:rPr>
            </w:r>
            <w:r>
              <w:rPr>
                <w:noProof/>
                <w:webHidden/>
              </w:rPr>
              <w:fldChar w:fldCharType="separate"/>
            </w:r>
            <w:r>
              <w:rPr>
                <w:noProof/>
                <w:webHidden/>
              </w:rPr>
              <w:t>8</w:t>
            </w:r>
            <w:r>
              <w:rPr>
                <w:noProof/>
                <w:webHidden/>
              </w:rPr>
              <w:fldChar w:fldCharType="end"/>
            </w:r>
          </w:hyperlink>
        </w:p>
        <w:p w14:paraId="62B0D191" w14:textId="77777777" w:rsidR="003B1F58" w:rsidRPr="00444895" w:rsidRDefault="003B1F58">
          <w:pPr>
            <w:rPr>
              <w:rFonts w:ascii="Times New Roman" w:hAnsi="Times New Roman" w:cs="Times New Roman"/>
            </w:rPr>
          </w:pPr>
          <w:r w:rsidRPr="00444895">
            <w:rPr>
              <w:rFonts w:ascii="Times New Roman" w:hAnsi="Times New Roman" w:cs="Times New Roman"/>
              <w:noProof/>
            </w:rPr>
            <w:fldChar w:fldCharType="end"/>
          </w:r>
        </w:p>
      </w:sdtContent>
    </w:sdt>
    <w:p w14:paraId="34648689" w14:textId="77777777" w:rsidR="00EE4D61" w:rsidRPr="00444895" w:rsidRDefault="00EE4D61">
      <w:pPr>
        <w:suppressAutoHyphens w:val="0"/>
        <w:autoSpaceDE/>
        <w:spacing w:after="160" w:line="259" w:lineRule="auto"/>
        <w:rPr>
          <w:rFonts w:ascii="Times New Roman" w:hAnsi="Times New Roman" w:cs="Times New Roman"/>
        </w:rPr>
      </w:pPr>
      <w:r w:rsidRPr="00444895">
        <w:rPr>
          <w:rFonts w:ascii="Times New Roman" w:hAnsi="Times New Roman" w:cs="Times New Roman"/>
        </w:rPr>
        <w:br w:type="page"/>
      </w:r>
    </w:p>
    <w:p w14:paraId="0F8A0DF7" w14:textId="77777777" w:rsidR="00EE4D61" w:rsidRPr="00444895" w:rsidRDefault="00EE4D61">
      <w:pPr>
        <w:suppressAutoHyphens w:val="0"/>
        <w:autoSpaceDE/>
        <w:spacing w:after="160" w:line="259" w:lineRule="auto"/>
        <w:rPr>
          <w:rFonts w:ascii="Times New Roman" w:hAnsi="Times New Roman" w:cs="Times New Roman"/>
        </w:rPr>
      </w:pPr>
    </w:p>
    <w:p w14:paraId="3E466830" w14:textId="77777777" w:rsidR="00EE4D61" w:rsidRPr="00444895" w:rsidRDefault="00EE4D61" w:rsidP="00D564D4">
      <w:pPr>
        <w:rPr>
          <w:rFonts w:ascii="Times New Roman" w:hAnsi="Times New Roman" w:cs="Times New Roman"/>
        </w:rPr>
      </w:pPr>
    </w:p>
    <w:p w14:paraId="2E17E0C4" w14:textId="620DF3D8" w:rsidR="00D564D4" w:rsidRPr="000A283D" w:rsidRDefault="00D564D4" w:rsidP="00EE4D61">
      <w:pPr>
        <w:pStyle w:val="Heading2"/>
        <w:numPr>
          <w:ilvl w:val="0"/>
          <w:numId w:val="7"/>
        </w:numPr>
        <w:rPr>
          <w:rFonts w:ascii="Times New Roman" w:hAnsi="Times New Roman" w:cs="Times New Roman"/>
          <w:sz w:val="28"/>
          <w:szCs w:val="28"/>
        </w:rPr>
      </w:pPr>
      <w:bookmarkStart w:id="0" w:name="_Toc161236640"/>
      <w:r w:rsidRPr="009E7933">
        <w:rPr>
          <w:rFonts w:ascii="Times New Roman" w:hAnsi="Times New Roman" w:cs="Times New Roman"/>
          <w:sz w:val="28"/>
          <w:szCs w:val="28"/>
        </w:rPr>
        <w:t>Name</w:t>
      </w:r>
      <w:r w:rsidR="003B1F58" w:rsidRPr="009E7933">
        <w:rPr>
          <w:rFonts w:ascii="Times New Roman" w:hAnsi="Times New Roman" w:cs="Times New Roman"/>
          <w:sz w:val="28"/>
          <w:szCs w:val="28"/>
        </w:rPr>
        <w:t>:</w:t>
      </w:r>
      <w:r w:rsidR="000E12C3" w:rsidRPr="00444895">
        <w:rPr>
          <w:rFonts w:ascii="Times New Roman" w:hAnsi="Times New Roman" w:cs="Times New Roman"/>
        </w:rPr>
        <w:t xml:space="preserve"> </w:t>
      </w:r>
      <w:r w:rsidR="000E12C3" w:rsidRPr="000A283D">
        <w:rPr>
          <w:rFonts w:ascii="Times New Roman" w:hAnsi="Times New Roman" w:cs="Times New Roman"/>
          <w:sz w:val="28"/>
          <w:szCs w:val="28"/>
        </w:rPr>
        <w:t>Enviromental Sensor Data Accquistion</w:t>
      </w:r>
      <w:bookmarkEnd w:id="0"/>
      <w:r w:rsidR="006E57C5">
        <w:rPr>
          <w:rFonts w:ascii="Times New Roman" w:hAnsi="Times New Roman" w:cs="Times New Roman"/>
          <w:sz w:val="28"/>
          <w:szCs w:val="28"/>
        </w:rPr>
        <w:t xml:space="preserve"> </w:t>
      </w:r>
    </w:p>
    <w:p w14:paraId="6516852F" w14:textId="77777777" w:rsidR="00D564D4" w:rsidRPr="00D54063" w:rsidRDefault="00D564D4" w:rsidP="003B1F58">
      <w:pPr>
        <w:pStyle w:val="Heading2"/>
        <w:numPr>
          <w:ilvl w:val="0"/>
          <w:numId w:val="7"/>
        </w:numPr>
        <w:rPr>
          <w:rFonts w:ascii="Times New Roman" w:hAnsi="Times New Roman" w:cs="Times New Roman"/>
          <w:sz w:val="28"/>
          <w:szCs w:val="28"/>
        </w:rPr>
      </w:pPr>
      <w:bookmarkStart w:id="1" w:name="_Toc161236641"/>
      <w:r w:rsidRPr="00D54063">
        <w:rPr>
          <w:rFonts w:ascii="Times New Roman" w:hAnsi="Times New Roman" w:cs="Times New Roman"/>
          <w:sz w:val="28"/>
          <w:szCs w:val="28"/>
        </w:rPr>
        <w:t>Problem</w:t>
      </w:r>
      <w:bookmarkEnd w:id="1"/>
    </w:p>
    <w:p w14:paraId="2A9C8358" w14:textId="777F443E" w:rsidR="00530E86" w:rsidRPr="00096328" w:rsidRDefault="00530E86" w:rsidP="00530E86">
      <w:pPr>
        <w:pStyle w:val="BodyTextIndent2"/>
        <w:numPr>
          <w:ilvl w:val="0"/>
          <w:numId w:val="17"/>
        </w:numPr>
        <w:rPr>
          <w:rFonts w:ascii="Times New Roman" w:hAnsi="Times New Roman" w:cs="Times New Roman"/>
          <w:sz w:val="24"/>
        </w:rPr>
      </w:pPr>
      <w:r w:rsidRPr="00096328">
        <w:rPr>
          <w:rFonts w:ascii="Times New Roman" w:hAnsi="Times New Roman" w:cs="Times New Roman"/>
          <w:sz w:val="24"/>
        </w:rPr>
        <w:t>Hệ thống cần thu thập dữ liệu môi trường từ các dụng cụ đo đạc</w:t>
      </w:r>
    </w:p>
    <w:p w14:paraId="6869F6DB" w14:textId="5D7E66A9" w:rsidR="00530E86" w:rsidRPr="00096328" w:rsidRDefault="00530E86" w:rsidP="00530E86">
      <w:pPr>
        <w:pStyle w:val="BodyTextIndent2"/>
        <w:numPr>
          <w:ilvl w:val="0"/>
          <w:numId w:val="17"/>
        </w:numPr>
        <w:rPr>
          <w:rFonts w:ascii="Times New Roman" w:hAnsi="Times New Roman" w:cs="Times New Roman"/>
          <w:sz w:val="24"/>
        </w:rPr>
      </w:pPr>
      <w:r w:rsidRPr="00096328">
        <w:rPr>
          <w:rFonts w:ascii="Times New Roman" w:hAnsi="Times New Roman" w:cs="Times New Roman"/>
          <w:sz w:val="24"/>
        </w:rPr>
        <w:t>Có nhiều loại cảm biến và thiết bị truyền tin khác nhau</w:t>
      </w:r>
    </w:p>
    <w:p w14:paraId="55355C20" w14:textId="511E6857" w:rsidR="00530E86" w:rsidRPr="00096328" w:rsidRDefault="00530E86" w:rsidP="00530E86">
      <w:pPr>
        <w:pStyle w:val="BodyTextIndent2"/>
        <w:numPr>
          <w:ilvl w:val="0"/>
          <w:numId w:val="17"/>
        </w:numPr>
        <w:rPr>
          <w:rFonts w:ascii="Times New Roman" w:hAnsi="Times New Roman" w:cs="Times New Roman"/>
          <w:sz w:val="24"/>
        </w:rPr>
      </w:pPr>
      <w:r w:rsidRPr="00096328">
        <w:rPr>
          <w:rFonts w:ascii="Times New Roman" w:hAnsi="Times New Roman" w:cs="Times New Roman"/>
          <w:sz w:val="24"/>
        </w:rPr>
        <w:t>Cần có một thiết kế phần mềm linh hoạt để hỗ trợ nhiều loại dụng cụ và thiết bị</w:t>
      </w:r>
    </w:p>
    <w:p w14:paraId="22E1387D" w14:textId="77777777" w:rsidR="00D564D4" w:rsidRPr="00F44895" w:rsidRDefault="00D564D4" w:rsidP="003B1F58">
      <w:pPr>
        <w:pStyle w:val="Heading2"/>
        <w:numPr>
          <w:ilvl w:val="0"/>
          <w:numId w:val="7"/>
        </w:numPr>
        <w:rPr>
          <w:rFonts w:ascii="Times New Roman" w:hAnsi="Times New Roman" w:cs="Times New Roman"/>
          <w:sz w:val="28"/>
          <w:szCs w:val="28"/>
        </w:rPr>
      </w:pPr>
      <w:bookmarkStart w:id="2" w:name="_Toc161236642"/>
      <w:r w:rsidRPr="00F44895">
        <w:rPr>
          <w:rFonts w:ascii="Times New Roman" w:hAnsi="Times New Roman" w:cs="Times New Roman"/>
          <w:sz w:val="28"/>
          <w:szCs w:val="28"/>
        </w:rPr>
        <w:t>Solution</w:t>
      </w:r>
      <w:bookmarkEnd w:id="2"/>
    </w:p>
    <w:p w14:paraId="257B944F" w14:textId="584A8160" w:rsidR="001F183D" w:rsidRPr="000D28A8" w:rsidRDefault="001F183D" w:rsidP="001F183D">
      <w:pPr>
        <w:pStyle w:val="BodyTextIndent2"/>
        <w:numPr>
          <w:ilvl w:val="0"/>
          <w:numId w:val="17"/>
        </w:numPr>
        <w:rPr>
          <w:rFonts w:ascii="Times New Roman" w:hAnsi="Times New Roman" w:cs="Times New Roman"/>
          <w:sz w:val="24"/>
        </w:rPr>
      </w:pPr>
      <w:r w:rsidRPr="000D28A8">
        <w:rPr>
          <w:rFonts w:ascii="Times New Roman" w:hAnsi="Times New Roman" w:cs="Times New Roman"/>
          <w:sz w:val="24"/>
        </w:rPr>
        <w:t>Sử dụng Strategy pattern và template method pattern để thiết kế phần mềm</w:t>
      </w:r>
    </w:p>
    <w:p w14:paraId="3D5237C3" w14:textId="15DDBB5A" w:rsidR="001F183D" w:rsidRPr="000D28A8" w:rsidRDefault="001F183D" w:rsidP="001F183D">
      <w:pPr>
        <w:pStyle w:val="BodyTextIndent2"/>
        <w:numPr>
          <w:ilvl w:val="0"/>
          <w:numId w:val="17"/>
        </w:numPr>
        <w:rPr>
          <w:rFonts w:ascii="Times New Roman" w:hAnsi="Times New Roman" w:cs="Times New Roman"/>
          <w:sz w:val="24"/>
        </w:rPr>
      </w:pPr>
      <w:r w:rsidRPr="000D28A8">
        <w:rPr>
          <w:rFonts w:ascii="Times New Roman" w:hAnsi="Times New Roman" w:cs="Times New Roman"/>
          <w:sz w:val="24"/>
        </w:rPr>
        <w:t xml:space="preserve">Strategy pattern </w:t>
      </w:r>
      <w:r w:rsidR="00AB3593">
        <w:rPr>
          <w:rFonts w:ascii="Times New Roman" w:hAnsi="Times New Roman" w:cs="Times New Roman"/>
          <w:sz w:val="24"/>
        </w:rPr>
        <w:t>được sử dụng để thay đổi hành vi</w:t>
      </w:r>
      <w:r w:rsidRPr="000D28A8">
        <w:rPr>
          <w:rFonts w:ascii="Times New Roman" w:hAnsi="Times New Roman" w:cs="Times New Roman"/>
          <w:sz w:val="24"/>
        </w:rPr>
        <w:t xml:space="preserve"> của các cảm biến và thiết bị truyền tin</w:t>
      </w:r>
    </w:p>
    <w:p w14:paraId="70CECA4C" w14:textId="1CD89D38" w:rsidR="001F183D" w:rsidRPr="000D28A8" w:rsidRDefault="001F183D" w:rsidP="001F183D">
      <w:pPr>
        <w:pStyle w:val="BodyTextIndent2"/>
        <w:numPr>
          <w:ilvl w:val="0"/>
          <w:numId w:val="17"/>
        </w:numPr>
        <w:rPr>
          <w:rFonts w:ascii="Times New Roman" w:hAnsi="Times New Roman" w:cs="Times New Roman"/>
          <w:sz w:val="24"/>
        </w:rPr>
      </w:pPr>
      <w:r w:rsidRPr="000D28A8">
        <w:rPr>
          <w:rFonts w:ascii="Times New Roman" w:hAnsi="Times New Roman" w:cs="Times New Roman"/>
          <w:sz w:val="24"/>
        </w:rPr>
        <w:t>Template method pattern được sử dụng để định nghĩa một khung chung cho việc thu thập dữ liệu từ các dụng cụ.</w:t>
      </w:r>
    </w:p>
    <w:p w14:paraId="6A4A75FB" w14:textId="77777777" w:rsidR="00B74514" w:rsidRPr="00444895" w:rsidRDefault="00B74514" w:rsidP="003B1F58">
      <w:pPr>
        <w:pStyle w:val="BodyTextIndent2"/>
        <w:jc w:val="both"/>
        <w:rPr>
          <w:rFonts w:ascii="Times New Roman" w:hAnsi="Times New Roman" w:cs="Times New Roman"/>
          <w:i/>
        </w:rPr>
      </w:pPr>
    </w:p>
    <w:p w14:paraId="459D0163" w14:textId="77777777" w:rsidR="003B1F58" w:rsidRPr="00444895" w:rsidRDefault="003B1F58" w:rsidP="003B1F58">
      <w:pPr>
        <w:rPr>
          <w:rFonts w:ascii="Times New Roman" w:hAnsi="Times New Roman" w:cs="Times New Roman"/>
        </w:rPr>
      </w:pPr>
    </w:p>
    <w:p w14:paraId="334B1FB0" w14:textId="619617DE" w:rsidR="003B1F58" w:rsidRPr="002F64CE" w:rsidRDefault="00114975" w:rsidP="00EE4D61">
      <w:pPr>
        <w:pStyle w:val="Heading2"/>
        <w:rPr>
          <w:rFonts w:ascii="Times New Roman" w:hAnsi="Times New Roman" w:cs="Times New Roman"/>
          <w:sz w:val="28"/>
          <w:szCs w:val="28"/>
        </w:rPr>
      </w:pPr>
      <w:r>
        <w:rPr>
          <w:rFonts w:ascii="Times New Roman" w:hAnsi="Times New Roman" w:cs="Times New Roman"/>
          <w:sz w:val="28"/>
          <w:szCs w:val="28"/>
        </w:rPr>
        <w:t xml:space="preserve">         </w:t>
      </w:r>
      <w:bookmarkStart w:id="3" w:name="_Toc161236643"/>
      <w:r w:rsidR="003B1F58" w:rsidRPr="002F64CE">
        <w:rPr>
          <w:rFonts w:ascii="Times New Roman" w:hAnsi="Times New Roman" w:cs="Times New Roman"/>
          <w:sz w:val="28"/>
          <w:szCs w:val="28"/>
        </w:rPr>
        <w:t>Class diagram</w:t>
      </w:r>
      <w:bookmarkEnd w:id="3"/>
    </w:p>
    <w:p w14:paraId="640B6BEA" w14:textId="77777777" w:rsidR="003B1F58" w:rsidRPr="00444895" w:rsidRDefault="003B1F58" w:rsidP="003B1F58">
      <w:pPr>
        <w:rPr>
          <w:rFonts w:ascii="Times New Roman" w:hAnsi="Times New Roman" w:cs="Times New Roman"/>
        </w:rPr>
      </w:pPr>
    </w:p>
    <w:p w14:paraId="2537ED11" w14:textId="0FB9CE92" w:rsidR="003B1F58" w:rsidRPr="00444895" w:rsidRDefault="00223C6D" w:rsidP="003B1F58">
      <w:pPr>
        <w:rPr>
          <w:rFonts w:ascii="Times New Roman" w:hAnsi="Times New Roman" w:cs="Times New Roman"/>
        </w:rPr>
      </w:pPr>
      <w:r w:rsidRPr="00A357D1">
        <w:rPr>
          <w:rFonts w:ascii="Times New Roman" w:hAnsi="Times New Roman" w:cs="Times New Roman"/>
          <w:noProof/>
          <w:lang w:eastAsia="en-US"/>
        </w:rPr>
        <w:drawing>
          <wp:inline distT="0" distB="0" distL="0" distR="0" wp14:anchorId="66367F31" wp14:editId="0F84924F">
            <wp:extent cx="5943600" cy="2969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p>
    <w:p w14:paraId="6D8E5EB8" w14:textId="77777777" w:rsidR="003B1F58" w:rsidRPr="00444895" w:rsidRDefault="003B1F58" w:rsidP="003B1F58">
      <w:pPr>
        <w:rPr>
          <w:rFonts w:ascii="Times New Roman" w:hAnsi="Times New Roman" w:cs="Times New Roman"/>
        </w:rPr>
      </w:pPr>
    </w:p>
    <w:p w14:paraId="09D4A5DE" w14:textId="3F81A351" w:rsidR="003B1F58" w:rsidRPr="00444895" w:rsidRDefault="003B1F58" w:rsidP="003B1F58">
      <w:pPr>
        <w:pStyle w:val="BodyTextIndent2"/>
        <w:jc w:val="both"/>
        <w:rPr>
          <w:rFonts w:ascii="Times New Roman" w:hAnsi="Times New Roman" w:cs="Times New Roman"/>
          <w:i/>
        </w:rPr>
      </w:pPr>
      <w:r w:rsidRPr="00444895">
        <w:rPr>
          <w:rFonts w:ascii="Times New Roman" w:hAnsi="Times New Roman" w:cs="Times New Roman"/>
        </w:rPr>
        <w:t xml:space="preserve">      </w:t>
      </w:r>
    </w:p>
    <w:p w14:paraId="3DEBF437" w14:textId="77777777" w:rsidR="003B1F58" w:rsidRPr="00444895" w:rsidRDefault="003B1F58" w:rsidP="003B1F58">
      <w:pPr>
        <w:rPr>
          <w:rFonts w:ascii="Times New Roman" w:hAnsi="Times New Roman" w:cs="Times New Roman"/>
        </w:rPr>
      </w:pPr>
    </w:p>
    <w:p w14:paraId="2004AF29" w14:textId="77777777" w:rsidR="003B1F58" w:rsidRPr="00444895" w:rsidRDefault="003B1F58" w:rsidP="003B1F58">
      <w:pPr>
        <w:rPr>
          <w:rFonts w:ascii="Times New Roman" w:hAnsi="Times New Roman" w:cs="Times New Roman"/>
        </w:rPr>
      </w:pPr>
    </w:p>
    <w:p w14:paraId="6EC06ED0" w14:textId="77777777" w:rsidR="003B1F58" w:rsidRDefault="00B74514" w:rsidP="003B1F58">
      <w:pPr>
        <w:rPr>
          <w:rFonts w:ascii="Times New Roman" w:hAnsi="Times New Roman" w:cs="Times New Roman"/>
        </w:rPr>
      </w:pPr>
      <w:r w:rsidRPr="00444895">
        <w:rPr>
          <w:rFonts w:ascii="Times New Roman" w:hAnsi="Times New Roman" w:cs="Times New Roman"/>
        </w:rPr>
        <w:t xml:space="preserve"> </w:t>
      </w:r>
    </w:p>
    <w:p w14:paraId="6F194ABF" w14:textId="77777777" w:rsidR="00E3480D" w:rsidRDefault="00E3480D" w:rsidP="003B1F58">
      <w:pPr>
        <w:rPr>
          <w:rFonts w:ascii="Times New Roman" w:hAnsi="Times New Roman" w:cs="Times New Roman"/>
        </w:rPr>
      </w:pPr>
    </w:p>
    <w:p w14:paraId="385580B1" w14:textId="77777777" w:rsidR="00E3480D" w:rsidRPr="00444895" w:rsidRDefault="00E3480D" w:rsidP="003B1F58">
      <w:pPr>
        <w:rPr>
          <w:rFonts w:ascii="Times New Roman" w:hAnsi="Times New Roman" w:cs="Times New Roman"/>
        </w:rPr>
      </w:pPr>
    </w:p>
    <w:p w14:paraId="6768273C" w14:textId="77777777" w:rsidR="003B1F58" w:rsidRPr="00444895" w:rsidRDefault="003B1F58" w:rsidP="003B1F58">
      <w:pPr>
        <w:rPr>
          <w:rFonts w:ascii="Times New Roman" w:hAnsi="Times New Roman" w:cs="Times New Roman"/>
        </w:rPr>
      </w:pPr>
    </w:p>
    <w:p w14:paraId="342C5FAA" w14:textId="60C22049" w:rsidR="00D564D4" w:rsidRPr="008F57EE" w:rsidRDefault="00731282" w:rsidP="003932D1">
      <w:pPr>
        <w:pStyle w:val="Heading2"/>
        <w:rPr>
          <w:rFonts w:ascii="Times New Roman" w:hAnsi="Times New Roman" w:cs="Times New Roman"/>
          <w:sz w:val="28"/>
          <w:szCs w:val="28"/>
        </w:rPr>
      </w:pPr>
      <w:r>
        <w:rPr>
          <w:rFonts w:ascii="Times New Roman" w:hAnsi="Times New Roman" w:cs="Times New Roman"/>
          <w:sz w:val="28"/>
          <w:szCs w:val="28"/>
        </w:rPr>
        <w:lastRenderedPageBreak/>
        <w:t xml:space="preserve">         </w:t>
      </w:r>
      <w:bookmarkStart w:id="4" w:name="_Toc161236644"/>
      <w:r w:rsidR="00D564D4" w:rsidRPr="008F57EE">
        <w:rPr>
          <w:rFonts w:ascii="Times New Roman" w:hAnsi="Times New Roman" w:cs="Times New Roman"/>
          <w:sz w:val="28"/>
          <w:szCs w:val="28"/>
        </w:rPr>
        <w:t>Class Descriptions</w:t>
      </w:r>
      <w:bookmarkEnd w:id="4"/>
    </w:p>
    <w:p w14:paraId="255EBE06" w14:textId="77777777" w:rsidR="00D96602" w:rsidRPr="00444895" w:rsidRDefault="00D96602" w:rsidP="00D96602">
      <w:pPr>
        <w:pStyle w:val="BodyTextIndent2"/>
        <w:tabs>
          <w:tab w:val="left" w:pos="720"/>
        </w:tabs>
        <w:jc w:val="both"/>
        <w:rPr>
          <w:rFonts w:ascii="Times New Roman" w:hAnsi="Times New Roman" w:cs="Times New Roman"/>
          <w:b/>
          <w:i/>
          <w:highlight w:val="yellow"/>
        </w:rPr>
      </w:pPr>
      <w:bookmarkStart w:id="5" w:name="__RefHeading___Toc338931501"/>
      <w:bookmarkStart w:id="6" w:name="__RefHeading___Toc338931502"/>
      <w:bookmarkEnd w:id="5"/>
      <w:bookmarkEnd w:id="6"/>
    </w:p>
    <w:p w14:paraId="3EACA7AC" w14:textId="77777777" w:rsidR="00D96602" w:rsidRPr="00444895" w:rsidRDefault="00D96602" w:rsidP="00D96602">
      <w:pPr>
        <w:pStyle w:val="BodyTextIndent2"/>
        <w:tabs>
          <w:tab w:val="left" w:pos="720"/>
        </w:tabs>
        <w:jc w:val="both"/>
        <w:rPr>
          <w:rFonts w:ascii="Times New Roman" w:hAnsi="Times New Roman" w:cs="Times New Roman"/>
          <w:b/>
          <w:i/>
        </w:rPr>
      </w:pPr>
      <w:r w:rsidRPr="00444895">
        <w:rPr>
          <w:rFonts w:ascii="Times New Roman" w:hAnsi="Times New Roman" w:cs="Times New Roman"/>
          <w:b/>
          <w:i/>
          <w:highlight w:val="yellow"/>
        </w:rPr>
        <w:t>Pay attention: only describe Instrument and its subclass (Handy and Station)</w:t>
      </w:r>
      <w:r w:rsidRPr="00444895">
        <w:rPr>
          <w:rFonts w:ascii="Times New Roman" w:hAnsi="Times New Roman" w:cs="Times New Roman"/>
          <w:b/>
          <w:i/>
        </w:rPr>
        <w:t xml:space="preserve"> </w:t>
      </w:r>
    </w:p>
    <w:p w14:paraId="00A953DF" w14:textId="77777777" w:rsidR="00D96602" w:rsidRPr="00444895" w:rsidRDefault="00D96602" w:rsidP="00D96602">
      <w:pPr>
        <w:pStyle w:val="Heading3"/>
        <w:numPr>
          <w:ilvl w:val="0"/>
          <w:numId w:val="0"/>
        </w:numPr>
        <w:ind w:left="851"/>
        <w:rPr>
          <w:rFonts w:ascii="Times New Roman" w:hAnsi="Times New Roman" w:cs="Times New Roman"/>
        </w:rPr>
      </w:pPr>
    </w:p>
    <w:p w14:paraId="7B033214" w14:textId="57B8B275" w:rsidR="00D564D4" w:rsidRPr="000D4299" w:rsidRDefault="00D564D4" w:rsidP="003B1F58">
      <w:pPr>
        <w:pStyle w:val="Heading3"/>
        <w:rPr>
          <w:rFonts w:ascii="Times New Roman" w:hAnsi="Times New Roman" w:cs="Times New Roman"/>
          <w:sz w:val="28"/>
          <w:szCs w:val="28"/>
        </w:rPr>
      </w:pPr>
      <w:bookmarkStart w:id="7" w:name="_Toc161236645"/>
      <w:r w:rsidRPr="000D4299">
        <w:rPr>
          <w:rFonts w:ascii="Times New Roman" w:hAnsi="Times New Roman" w:cs="Times New Roman"/>
          <w:sz w:val="28"/>
          <w:szCs w:val="28"/>
        </w:rPr>
        <w:t xml:space="preserve">Class: </w:t>
      </w:r>
      <w:r w:rsidR="008F3817" w:rsidRPr="000D4299">
        <w:rPr>
          <w:rFonts w:ascii="Times New Roman" w:hAnsi="Times New Roman" w:cs="Times New Roman"/>
          <w:sz w:val="28"/>
          <w:szCs w:val="28"/>
        </w:rPr>
        <w:t>Instrument</w:t>
      </w:r>
      <w:bookmarkEnd w:id="7"/>
    </w:p>
    <w:p w14:paraId="44A51F94" w14:textId="1307BB4E" w:rsidR="00D564D4" w:rsidRPr="00892D82" w:rsidRDefault="00D564D4" w:rsidP="00D564D4">
      <w:pPr>
        <w:numPr>
          <w:ilvl w:val="0"/>
          <w:numId w:val="4"/>
        </w:numPr>
        <w:tabs>
          <w:tab w:val="left" w:pos="1080"/>
        </w:tabs>
        <w:ind w:left="1080"/>
        <w:rPr>
          <w:rFonts w:ascii="Times New Roman" w:hAnsi="Times New Roman" w:cs="Times New Roman"/>
          <w:b w:val="0"/>
          <w:bCs w:val="0"/>
          <w:sz w:val="24"/>
        </w:rPr>
      </w:pPr>
      <w:r w:rsidRPr="00892D82">
        <w:rPr>
          <w:rFonts w:ascii="Times New Roman" w:hAnsi="Times New Roman" w:cs="Times New Roman"/>
          <w:b w:val="0"/>
          <w:bCs w:val="0"/>
          <w:sz w:val="24"/>
        </w:rPr>
        <w:t xml:space="preserve">Purpose: </w:t>
      </w:r>
      <w:r w:rsidR="00A01A7D" w:rsidRPr="00892D82">
        <w:rPr>
          <w:rFonts w:ascii="Times New Roman" w:hAnsi="Times New Roman" w:cs="Times New Roman"/>
          <w:b w:val="0"/>
          <w:bCs w:val="0"/>
          <w:iCs/>
          <w:sz w:val="24"/>
        </w:rPr>
        <w:t>Lớp cơ bản cho các dụng cụ đo đạc</w:t>
      </w:r>
    </w:p>
    <w:p w14:paraId="0DB94EF4" w14:textId="77777777" w:rsidR="00D564D4" w:rsidRPr="00892D82" w:rsidRDefault="00D564D4" w:rsidP="00D564D4">
      <w:pPr>
        <w:numPr>
          <w:ilvl w:val="0"/>
          <w:numId w:val="4"/>
        </w:numPr>
        <w:tabs>
          <w:tab w:val="left" w:pos="1080"/>
        </w:tabs>
        <w:ind w:left="1080"/>
        <w:rPr>
          <w:rFonts w:ascii="Times New Roman" w:hAnsi="Times New Roman" w:cs="Times New Roman"/>
          <w:b w:val="0"/>
          <w:bCs w:val="0"/>
          <w:sz w:val="24"/>
        </w:rPr>
      </w:pPr>
      <w:r w:rsidRPr="00892D82">
        <w:rPr>
          <w:rFonts w:ascii="Times New Roman" w:hAnsi="Times New Roman" w:cs="Times New Roman"/>
          <w:b w:val="0"/>
          <w:bCs w:val="0"/>
          <w:sz w:val="24"/>
        </w:rPr>
        <w:t xml:space="preserve">Constraints: </w:t>
      </w:r>
      <w:r w:rsidRPr="00892D82">
        <w:rPr>
          <w:rFonts w:ascii="Times New Roman" w:hAnsi="Times New Roman" w:cs="Times New Roman"/>
          <w:b w:val="0"/>
          <w:bCs w:val="0"/>
          <w:iCs/>
          <w:sz w:val="24"/>
        </w:rPr>
        <w:t>None</w:t>
      </w:r>
    </w:p>
    <w:p w14:paraId="1916A67B" w14:textId="77777777" w:rsidR="00D564D4" w:rsidRPr="00892D82" w:rsidRDefault="00D564D4" w:rsidP="00D564D4">
      <w:pPr>
        <w:numPr>
          <w:ilvl w:val="0"/>
          <w:numId w:val="4"/>
        </w:numPr>
        <w:tabs>
          <w:tab w:val="left" w:pos="1080"/>
        </w:tabs>
        <w:ind w:left="1080"/>
        <w:rPr>
          <w:rFonts w:ascii="Times New Roman" w:hAnsi="Times New Roman" w:cs="Times New Roman"/>
          <w:sz w:val="24"/>
        </w:rPr>
      </w:pPr>
      <w:r w:rsidRPr="00892D82">
        <w:rPr>
          <w:rFonts w:ascii="Times New Roman" w:hAnsi="Times New Roman" w:cs="Times New Roman"/>
          <w:b w:val="0"/>
          <w:bCs w:val="0"/>
          <w:sz w:val="24"/>
        </w:rPr>
        <w:t>Persistent:</w:t>
      </w:r>
      <w:r w:rsidRPr="00892D82">
        <w:rPr>
          <w:rFonts w:ascii="Times New Roman" w:hAnsi="Times New Roman" w:cs="Times New Roman"/>
          <w:b w:val="0"/>
          <w:bCs w:val="0"/>
          <w:iCs/>
          <w:sz w:val="24"/>
        </w:rPr>
        <w:t xml:space="preserve"> No (created at system initialization from other available data)</w:t>
      </w:r>
    </w:p>
    <w:p w14:paraId="14FD8D3C" w14:textId="77777777" w:rsidR="00D564D4" w:rsidRPr="009334DE" w:rsidRDefault="00D564D4" w:rsidP="00D564D4">
      <w:pPr>
        <w:ind w:left="720"/>
        <w:rPr>
          <w:rFonts w:ascii="Times New Roman" w:hAnsi="Times New Roman" w:cs="Times New Roman"/>
          <w:sz w:val="24"/>
        </w:rPr>
      </w:pPr>
      <w:r w:rsidRPr="009334DE">
        <w:rPr>
          <w:rFonts w:ascii="Times New Roman" w:hAnsi="Times New Roman" w:cs="Times New Roman"/>
          <w:sz w:val="24"/>
        </w:rPr>
        <w:t>Attribute Descriptions</w:t>
      </w:r>
    </w:p>
    <w:p w14:paraId="5E1FF463" w14:textId="08B8DCCD" w:rsidR="00D564D4" w:rsidRPr="006B43DB" w:rsidRDefault="00D564D4" w:rsidP="00D564D4">
      <w:pPr>
        <w:numPr>
          <w:ilvl w:val="0"/>
          <w:numId w:val="3"/>
        </w:numPr>
        <w:tabs>
          <w:tab w:val="left" w:pos="1080"/>
        </w:tabs>
        <w:ind w:left="1080"/>
        <w:rPr>
          <w:rFonts w:ascii="Times New Roman" w:hAnsi="Times New Roman" w:cs="Times New Roman"/>
          <w:b w:val="0"/>
          <w:bCs w:val="0"/>
          <w:sz w:val="24"/>
        </w:rPr>
      </w:pPr>
      <w:r w:rsidRPr="006B43DB">
        <w:rPr>
          <w:rFonts w:ascii="Times New Roman" w:hAnsi="Times New Roman" w:cs="Times New Roman"/>
          <w:b w:val="0"/>
          <w:bCs w:val="0"/>
          <w:sz w:val="24"/>
        </w:rPr>
        <w:t xml:space="preserve">Attribute: </w:t>
      </w:r>
      <w:r w:rsidR="00034370" w:rsidRPr="006B43DB">
        <w:rPr>
          <w:rFonts w:ascii="Times New Roman" w:hAnsi="Times New Roman" w:cs="Times New Roman"/>
          <w:b w:val="0"/>
          <w:bCs w:val="0"/>
          <w:sz w:val="24"/>
        </w:rPr>
        <w:t>instrumentCategory</w:t>
      </w:r>
    </w:p>
    <w:p w14:paraId="0AEF5FA5" w14:textId="38DDE805" w:rsidR="00D564D4" w:rsidRPr="006B43DB" w:rsidRDefault="00D564D4" w:rsidP="00D564D4">
      <w:pPr>
        <w:ind w:left="1080"/>
        <w:rPr>
          <w:rFonts w:ascii="Times New Roman" w:hAnsi="Times New Roman" w:cs="Times New Roman"/>
          <w:b w:val="0"/>
          <w:bCs w:val="0"/>
          <w:sz w:val="24"/>
        </w:rPr>
      </w:pPr>
      <w:r w:rsidRPr="006B43DB">
        <w:rPr>
          <w:rFonts w:ascii="Times New Roman" w:hAnsi="Times New Roman" w:cs="Times New Roman"/>
          <w:b w:val="0"/>
          <w:bCs w:val="0"/>
          <w:sz w:val="24"/>
        </w:rPr>
        <w:t xml:space="preserve">Type: </w:t>
      </w:r>
      <w:r w:rsidR="00034370" w:rsidRPr="006B43DB">
        <w:rPr>
          <w:rFonts w:ascii="Times New Roman" w:hAnsi="Times New Roman" w:cs="Times New Roman"/>
          <w:b w:val="0"/>
          <w:bCs w:val="0"/>
          <w:sz w:val="24"/>
        </w:rPr>
        <w:t>int</w:t>
      </w:r>
    </w:p>
    <w:p w14:paraId="1C350314" w14:textId="3D9F1E3D" w:rsidR="00D564D4" w:rsidRPr="006B43DB" w:rsidRDefault="00D564D4" w:rsidP="00D564D4">
      <w:pPr>
        <w:ind w:left="1080"/>
        <w:rPr>
          <w:rFonts w:ascii="Times New Roman" w:hAnsi="Times New Roman" w:cs="Times New Roman"/>
          <w:b w:val="0"/>
          <w:bCs w:val="0"/>
          <w:sz w:val="24"/>
        </w:rPr>
      </w:pPr>
      <w:r w:rsidRPr="006B43DB">
        <w:rPr>
          <w:rFonts w:ascii="Times New Roman" w:hAnsi="Times New Roman" w:cs="Times New Roman"/>
          <w:b w:val="0"/>
          <w:bCs w:val="0"/>
          <w:sz w:val="24"/>
        </w:rPr>
        <w:t>Description:</w:t>
      </w:r>
      <w:r w:rsidRPr="006B43DB">
        <w:rPr>
          <w:rFonts w:ascii="Times New Roman" w:hAnsi="Times New Roman" w:cs="Times New Roman"/>
          <w:b w:val="0"/>
          <w:bCs w:val="0"/>
          <w:iCs/>
          <w:sz w:val="24"/>
        </w:rPr>
        <w:t xml:space="preserve"> </w:t>
      </w:r>
      <w:r w:rsidR="00034370" w:rsidRPr="006B43DB">
        <w:rPr>
          <w:rFonts w:ascii="Times New Roman" w:hAnsi="Times New Roman" w:cs="Times New Roman"/>
          <w:b w:val="0"/>
          <w:bCs w:val="0"/>
          <w:iCs/>
          <w:sz w:val="24"/>
        </w:rPr>
        <w:t xml:space="preserve">định danh loại dụng cụ </w:t>
      </w:r>
    </w:p>
    <w:p w14:paraId="38C3CA57" w14:textId="34DADC3E" w:rsidR="00D564D4" w:rsidRPr="006B43DB" w:rsidRDefault="00D564D4" w:rsidP="00D564D4">
      <w:pPr>
        <w:ind w:left="1080"/>
        <w:rPr>
          <w:rFonts w:ascii="Times New Roman" w:hAnsi="Times New Roman" w:cs="Times New Roman"/>
          <w:b w:val="0"/>
          <w:bCs w:val="0"/>
          <w:iCs/>
          <w:sz w:val="24"/>
        </w:rPr>
      </w:pPr>
      <w:r w:rsidRPr="006B43DB">
        <w:rPr>
          <w:rFonts w:ascii="Times New Roman" w:hAnsi="Times New Roman" w:cs="Times New Roman"/>
          <w:b w:val="0"/>
          <w:bCs w:val="0"/>
          <w:sz w:val="24"/>
        </w:rPr>
        <w:t>Constraints:</w:t>
      </w:r>
      <w:r w:rsidRPr="006B43DB">
        <w:rPr>
          <w:rFonts w:ascii="Times New Roman" w:hAnsi="Times New Roman" w:cs="Times New Roman"/>
          <w:b w:val="0"/>
          <w:bCs w:val="0"/>
          <w:iCs/>
          <w:sz w:val="24"/>
        </w:rPr>
        <w:t xml:space="preserve"> </w:t>
      </w:r>
      <w:r w:rsidR="00034370" w:rsidRPr="006B43DB">
        <w:rPr>
          <w:rFonts w:ascii="Times New Roman" w:hAnsi="Times New Roman" w:cs="Times New Roman"/>
          <w:b w:val="0"/>
          <w:bCs w:val="0"/>
          <w:iCs/>
          <w:sz w:val="24"/>
        </w:rPr>
        <w:t>no</w:t>
      </w:r>
    </w:p>
    <w:p w14:paraId="4A364EA9" w14:textId="05371149" w:rsidR="00D564D4" w:rsidRPr="006B43DB" w:rsidRDefault="00034370" w:rsidP="00D564D4">
      <w:pPr>
        <w:numPr>
          <w:ilvl w:val="0"/>
          <w:numId w:val="3"/>
        </w:numPr>
        <w:tabs>
          <w:tab w:val="left" w:pos="1080"/>
        </w:tabs>
        <w:ind w:left="1080"/>
        <w:rPr>
          <w:rFonts w:ascii="Times New Roman" w:hAnsi="Times New Roman" w:cs="Times New Roman"/>
          <w:iCs/>
          <w:sz w:val="24"/>
        </w:rPr>
      </w:pPr>
      <w:r w:rsidRPr="006B43DB">
        <w:rPr>
          <w:rFonts w:ascii="Times New Roman" w:hAnsi="Times New Roman" w:cs="Times New Roman"/>
          <w:b w:val="0"/>
          <w:bCs w:val="0"/>
          <w:iCs/>
          <w:sz w:val="24"/>
        </w:rPr>
        <w:t>Attribute: instrumentID</w:t>
      </w:r>
    </w:p>
    <w:p w14:paraId="2C9ED245" w14:textId="6B9AD0E6" w:rsidR="00034370" w:rsidRPr="006B43DB" w:rsidRDefault="00034370" w:rsidP="00034370">
      <w:pPr>
        <w:tabs>
          <w:tab w:val="left" w:pos="1080"/>
        </w:tabs>
        <w:ind w:left="1080"/>
        <w:rPr>
          <w:rFonts w:ascii="Times New Roman" w:hAnsi="Times New Roman" w:cs="Times New Roman"/>
          <w:b w:val="0"/>
          <w:bCs w:val="0"/>
          <w:iCs/>
          <w:sz w:val="24"/>
        </w:rPr>
      </w:pPr>
      <w:r w:rsidRPr="006B43DB">
        <w:rPr>
          <w:rFonts w:ascii="Times New Roman" w:hAnsi="Times New Roman" w:cs="Times New Roman"/>
          <w:b w:val="0"/>
          <w:bCs w:val="0"/>
          <w:iCs/>
          <w:sz w:val="24"/>
        </w:rPr>
        <w:t>Type: int</w:t>
      </w:r>
    </w:p>
    <w:p w14:paraId="2D4CEE82" w14:textId="7A15D68E" w:rsidR="00034370" w:rsidRPr="006B43DB" w:rsidRDefault="00034370" w:rsidP="00034370">
      <w:pPr>
        <w:tabs>
          <w:tab w:val="left" w:pos="1080"/>
        </w:tabs>
        <w:ind w:left="1080"/>
        <w:rPr>
          <w:rFonts w:ascii="Times New Roman" w:hAnsi="Times New Roman" w:cs="Times New Roman"/>
          <w:iCs/>
          <w:sz w:val="24"/>
        </w:rPr>
      </w:pPr>
      <w:r w:rsidRPr="006B43DB">
        <w:rPr>
          <w:rFonts w:ascii="Times New Roman" w:hAnsi="Times New Roman" w:cs="Times New Roman"/>
          <w:b w:val="0"/>
          <w:bCs w:val="0"/>
          <w:iCs/>
          <w:sz w:val="24"/>
        </w:rPr>
        <w:t xml:space="preserve">Description: định danh dụng cụ </w:t>
      </w:r>
    </w:p>
    <w:p w14:paraId="2074882E" w14:textId="36B3A306" w:rsidR="00D564D4" w:rsidRPr="006B43DB" w:rsidRDefault="00B0564B" w:rsidP="00D564D4">
      <w:pPr>
        <w:ind w:left="1080"/>
        <w:rPr>
          <w:rFonts w:ascii="Times New Roman" w:hAnsi="Times New Roman" w:cs="Times New Roman"/>
          <w:b w:val="0"/>
          <w:bCs w:val="0"/>
          <w:iCs/>
          <w:sz w:val="24"/>
        </w:rPr>
      </w:pPr>
      <w:r w:rsidRPr="006B43DB">
        <w:rPr>
          <w:rFonts w:ascii="Times New Roman" w:hAnsi="Times New Roman" w:cs="Times New Roman"/>
          <w:b w:val="0"/>
          <w:bCs w:val="0"/>
          <w:iCs/>
          <w:sz w:val="24"/>
        </w:rPr>
        <w:t>Constraints: no</w:t>
      </w:r>
    </w:p>
    <w:p w14:paraId="2481DC59" w14:textId="5CC0FBBF" w:rsidR="002970F8" w:rsidRPr="006B43DB" w:rsidRDefault="002970F8" w:rsidP="002970F8">
      <w:pPr>
        <w:pStyle w:val="ListParagraph"/>
        <w:numPr>
          <w:ilvl w:val="0"/>
          <w:numId w:val="3"/>
        </w:numPr>
        <w:tabs>
          <w:tab w:val="clear" w:pos="360"/>
          <w:tab w:val="num" w:pos="1080"/>
        </w:tabs>
        <w:ind w:left="1080"/>
        <w:rPr>
          <w:rFonts w:ascii="Times New Roman" w:hAnsi="Times New Roman" w:cs="Times New Roman"/>
          <w:b w:val="0"/>
          <w:bCs w:val="0"/>
          <w:iCs/>
          <w:sz w:val="24"/>
        </w:rPr>
      </w:pPr>
      <w:r w:rsidRPr="006B43DB">
        <w:rPr>
          <w:rFonts w:ascii="Times New Roman" w:hAnsi="Times New Roman" w:cs="Times New Roman"/>
          <w:b w:val="0"/>
          <w:bCs w:val="0"/>
          <w:iCs/>
          <w:sz w:val="24"/>
        </w:rPr>
        <w:t>Attribute: sensors</w:t>
      </w:r>
    </w:p>
    <w:p w14:paraId="7286B051" w14:textId="724359DF" w:rsidR="002970F8" w:rsidRPr="006B43DB" w:rsidRDefault="00D2362C" w:rsidP="002970F8">
      <w:pPr>
        <w:pStyle w:val="ListParagraph"/>
        <w:ind w:left="1080"/>
        <w:rPr>
          <w:rFonts w:ascii="Times New Roman" w:hAnsi="Times New Roman" w:cs="Times New Roman"/>
          <w:b w:val="0"/>
          <w:bCs w:val="0"/>
          <w:iCs/>
          <w:sz w:val="24"/>
        </w:rPr>
      </w:pPr>
      <w:r>
        <w:rPr>
          <w:rFonts w:ascii="Times New Roman" w:hAnsi="Times New Roman" w:cs="Times New Roman"/>
          <w:b w:val="0"/>
          <w:bCs w:val="0"/>
          <w:iCs/>
          <w:sz w:val="24"/>
        </w:rPr>
        <w:t>Type: List&lt;Sensor&gt;</w:t>
      </w:r>
    </w:p>
    <w:p w14:paraId="29CB63FC" w14:textId="7EC5CF00" w:rsidR="002970F8" w:rsidRPr="006B43DB" w:rsidRDefault="002970F8" w:rsidP="002970F8">
      <w:pPr>
        <w:pStyle w:val="ListParagraph"/>
        <w:ind w:left="1080"/>
        <w:rPr>
          <w:rFonts w:ascii="Times New Roman" w:hAnsi="Times New Roman" w:cs="Times New Roman"/>
          <w:b w:val="0"/>
          <w:bCs w:val="0"/>
          <w:iCs/>
          <w:sz w:val="24"/>
        </w:rPr>
      </w:pPr>
      <w:r w:rsidRPr="006B43DB">
        <w:rPr>
          <w:rFonts w:ascii="Times New Roman" w:hAnsi="Times New Roman" w:cs="Times New Roman"/>
          <w:b w:val="0"/>
          <w:bCs w:val="0"/>
          <w:iCs/>
          <w:sz w:val="24"/>
        </w:rPr>
        <w:t>Description: Danh sách các cảm biến được gắn vào công cụ</w:t>
      </w:r>
    </w:p>
    <w:p w14:paraId="3B5A234D" w14:textId="5E787F5F" w:rsidR="00D564D4" w:rsidRPr="006B43DB" w:rsidRDefault="002970F8" w:rsidP="006E7B3E">
      <w:pPr>
        <w:pStyle w:val="ListParagraph"/>
        <w:ind w:left="1080"/>
        <w:rPr>
          <w:rFonts w:ascii="Times New Roman" w:hAnsi="Times New Roman" w:cs="Times New Roman"/>
          <w:b w:val="0"/>
          <w:bCs w:val="0"/>
          <w:iCs/>
          <w:sz w:val="24"/>
        </w:rPr>
      </w:pPr>
      <w:r w:rsidRPr="006B43DB">
        <w:rPr>
          <w:rFonts w:ascii="Times New Roman" w:hAnsi="Times New Roman" w:cs="Times New Roman"/>
          <w:b w:val="0"/>
          <w:bCs w:val="0"/>
          <w:iCs/>
          <w:sz w:val="24"/>
        </w:rPr>
        <w:t xml:space="preserve">Constraints: </w:t>
      </w:r>
      <w:r w:rsidR="00146093" w:rsidRPr="006B43DB">
        <w:rPr>
          <w:rFonts w:ascii="Times New Roman" w:hAnsi="Times New Roman" w:cs="Times New Roman"/>
          <w:b w:val="0"/>
          <w:bCs w:val="0"/>
          <w:iCs/>
          <w:sz w:val="24"/>
        </w:rPr>
        <w:t xml:space="preserve">0 &lt;= sensors.length </w:t>
      </w:r>
      <w:r w:rsidRPr="006B43DB">
        <w:rPr>
          <w:rFonts w:ascii="Times New Roman" w:hAnsi="Times New Roman" w:cs="Times New Roman"/>
          <w:b w:val="0"/>
          <w:bCs w:val="0"/>
          <w:iCs/>
          <w:sz w:val="24"/>
        </w:rPr>
        <w:t xml:space="preserve">&lt;= </w:t>
      </w:r>
      <w:r w:rsidR="004F55B3" w:rsidRPr="006B43DB">
        <w:rPr>
          <w:rFonts w:ascii="Times New Roman" w:hAnsi="Times New Roman" w:cs="Times New Roman"/>
          <w:b w:val="0"/>
          <w:bCs w:val="0"/>
          <w:iCs/>
          <w:sz w:val="24"/>
        </w:rPr>
        <w:t>4</w:t>
      </w:r>
    </w:p>
    <w:p w14:paraId="0C090A42" w14:textId="77777777" w:rsidR="00D564D4" w:rsidRPr="009334DE" w:rsidRDefault="00D564D4" w:rsidP="00D564D4">
      <w:pPr>
        <w:ind w:left="720"/>
        <w:rPr>
          <w:rFonts w:ascii="Times New Roman" w:hAnsi="Times New Roman" w:cs="Times New Roman"/>
          <w:sz w:val="24"/>
        </w:rPr>
      </w:pPr>
      <w:r w:rsidRPr="009334DE">
        <w:rPr>
          <w:rFonts w:ascii="Times New Roman" w:hAnsi="Times New Roman" w:cs="Times New Roman"/>
          <w:sz w:val="24"/>
        </w:rPr>
        <w:t>Method Descriptions</w:t>
      </w:r>
    </w:p>
    <w:p w14:paraId="51DB2BD1" w14:textId="10FC34A9" w:rsidR="00D564D4" w:rsidRPr="009334DE" w:rsidRDefault="00D564D4" w:rsidP="00D564D4">
      <w:pPr>
        <w:numPr>
          <w:ilvl w:val="0"/>
          <w:numId w:val="2"/>
        </w:numPr>
        <w:tabs>
          <w:tab w:val="left" w:pos="1080"/>
        </w:tabs>
        <w:ind w:left="1080"/>
        <w:rPr>
          <w:rFonts w:ascii="Times New Roman" w:hAnsi="Times New Roman" w:cs="Times New Roman"/>
          <w:b w:val="0"/>
          <w:bCs w:val="0"/>
          <w:sz w:val="24"/>
        </w:rPr>
      </w:pPr>
      <w:r w:rsidRPr="009334DE">
        <w:rPr>
          <w:rFonts w:ascii="Times New Roman" w:hAnsi="Times New Roman" w:cs="Times New Roman"/>
          <w:b w:val="0"/>
          <w:bCs w:val="0"/>
          <w:sz w:val="24"/>
        </w:rPr>
        <w:t xml:space="preserve">Method: </w:t>
      </w:r>
      <w:r w:rsidR="0031112E" w:rsidRPr="009334DE">
        <w:rPr>
          <w:rFonts w:ascii="Times New Roman" w:hAnsi="Times New Roman" w:cs="Times New Roman"/>
          <w:b w:val="0"/>
          <w:bCs w:val="0"/>
          <w:sz w:val="24"/>
        </w:rPr>
        <w:t>getTime()</w:t>
      </w:r>
    </w:p>
    <w:p w14:paraId="602CC059" w14:textId="201B5A45" w:rsidR="00EE4D61" w:rsidRPr="009334DE" w:rsidRDefault="00D564D4" w:rsidP="00D564D4">
      <w:pPr>
        <w:ind w:left="1080"/>
        <w:rPr>
          <w:rFonts w:ascii="Times New Roman" w:hAnsi="Times New Roman" w:cs="Times New Roman"/>
          <w:b w:val="0"/>
          <w:bCs w:val="0"/>
          <w:i/>
          <w:iCs/>
          <w:sz w:val="24"/>
        </w:rPr>
      </w:pPr>
      <w:r w:rsidRPr="009334DE">
        <w:rPr>
          <w:rFonts w:ascii="Times New Roman" w:hAnsi="Times New Roman" w:cs="Times New Roman"/>
          <w:b w:val="0"/>
          <w:bCs w:val="0"/>
          <w:sz w:val="24"/>
        </w:rPr>
        <w:t xml:space="preserve">Return Type: </w:t>
      </w:r>
      <w:r w:rsidR="00EE5720">
        <w:rPr>
          <w:rFonts w:ascii="Times New Roman" w:hAnsi="Times New Roman" w:cs="Times New Roman"/>
          <w:b w:val="0"/>
          <w:bCs w:val="0"/>
          <w:sz w:val="24"/>
        </w:rPr>
        <w:t>String</w:t>
      </w:r>
    </w:p>
    <w:p w14:paraId="2FDC04DA" w14:textId="03F1094B" w:rsidR="00D564D4" w:rsidRPr="009334DE" w:rsidRDefault="00D564D4" w:rsidP="00D564D4">
      <w:pPr>
        <w:ind w:left="1080"/>
        <w:rPr>
          <w:rFonts w:ascii="Times New Roman" w:hAnsi="Times New Roman" w:cs="Times New Roman"/>
          <w:b w:val="0"/>
          <w:bCs w:val="0"/>
          <w:sz w:val="24"/>
        </w:rPr>
      </w:pPr>
      <w:r w:rsidRPr="009334DE">
        <w:rPr>
          <w:rFonts w:ascii="Times New Roman" w:hAnsi="Times New Roman" w:cs="Times New Roman"/>
          <w:b w:val="0"/>
          <w:bCs w:val="0"/>
          <w:sz w:val="24"/>
        </w:rPr>
        <w:t>Parameters:</w:t>
      </w:r>
      <w:r w:rsidRPr="009334DE">
        <w:rPr>
          <w:rFonts w:ascii="Times New Roman" w:hAnsi="Times New Roman" w:cs="Times New Roman"/>
          <w:b w:val="0"/>
          <w:bCs w:val="0"/>
          <w:i/>
          <w:iCs/>
          <w:sz w:val="24"/>
        </w:rPr>
        <w:t xml:space="preserve"> </w:t>
      </w:r>
      <w:r w:rsidR="00B70FF2">
        <w:rPr>
          <w:rFonts w:ascii="Times New Roman" w:hAnsi="Times New Roman" w:cs="Times New Roman"/>
          <w:b w:val="0"/>
          <w:bCs w:val="0"/>
          <w:sz w:val="24"/>
        </w:rPr>
        <w:t>None</w:t>
      </w:r>
    </w:p>
    <w:p w14:paraId="26B2F5F7" w14:textId="5C739542" w:rsidR="00D564D4" w:rsidRPr="001735E0" w:rsidRDefault="00D564D4" w:rsidP="00D564D4">
      <w:pPr>
        <w:ind w:left="1080"/>
        <w:rPr>
          <w:rFonts w:ascii="Times New Roman" w:hAnsi="Times New Roman" w:cs="Times New Roman"/>
          <w:b w:val="0"/>
          <w:bCs w:val="0"/>
          <w:sz w:val="24"/>
        </w:rPr>
      </w:pPr>
      <w:r w:rsidRPr="009334DE">
        <w:rPr>
          <w:rFonts w:ascii="Times New Roman" w:hAnsi="Times New Roman" w:cs="Times New Roman"/>
          <w:b w:val="0"/>
          <w:bCs w:val="0"/>
          <w:sz w:val="24"/>
        </w:rPr>
        <w:t>Return value:</w:t>
      </w:r>
      <w:r w:rsidRPr="009334DE">
        <w:rPr>
          <w:rFonts w:ascii="Times New Roman" w:hAnsi="Times New Roman" w:cs="Times New Roman"/>
          <w:b w:val="0"/>
          <w:bCs w:val="0"/>
          <w:i/>
          <w:iCs/>
          <w:sz w:val="24"/>
        </w:rPr>
        <w:t xml:space="preserve"> </w:t>
      </w:r>
      <w:r w:rsidR="008F3B52">
        <w:rPr>
          <w:rFonts w:ascii="Times New Roman" w:hAnsi="Times New Roman" w:cs="Times New Roman"/>
          <w:b w:val="0"/>
          <w:bCs w:val="0"/>
          <w:iCs/>
          <w:sz w:val="24"/>
        </w:rPr>
        <w:t>chuỗ</w:t>
      </w:r>
      <w:r w:rsidR="00E201BC">
        <w:rPr>
          <w:rFonts w:ascii="Times New Roman" w:hAnsi="Times New Roman" w:cs="Times New Roman"/>
          <w:b w:val="0"/>
          <w:bCs w:val="0"/>
          <w:iCs/>
          <w:sz w:val="24"/>
        </w:rPr>
        <w:t>i kí tự thời gian với định dạng</w:t>
      </w:r>
      <w:r w:rsidR="00BE444C" w:rsidRPr="001735E0">
        <w:rPr>
          <w:rFonts w:ascii="Times New Roman" w:hAnsi="Times New Roman" w:cs="Times New Roman"/>
          <w:b w:val="0"/>
          <w:bCs w:val="0"/>
          <w:iCs/>
          <w:sz w:val="24"/>
        </w:rPr>
        <w:t xml:space="preserve"> YYYY-MM-DD</w:t>
      </w:r>
      <w:r w:rsidR="006B0972" w:rsidRPr="001735E0">
        <w:rPr>
          <w:rFonts w:ascii="Times New Roman" w:hAnsi="Times New Roman" w:cs="Times New Roman"/>
          <w:b w:val="0"/>
          <w:bCs w:val="0"/>
          <w:iCs/>
          <w:sz w:val="24"/>
        </w:rPr>
        <w:t>-</w:t>
      </w:r>
      <w:r w:rsidR="00325015" w:rsidRPr="001735E0">
        <w:rPr>
          <w:rFonts w:ascii="Times New Roman" w:hAnsi="Times New Roman" w:cs="Times New Roman"/>
          <w:b w:val="0"/>
          <w:bCs w:val="0"/>
          <w:iCs/>
          <w:sz w:val="24"/>
        </w:rPr>
        <w:t>hh:mm</w:t>
      </w:r>
      <w:r w:rsidR="00D95775" w:rsidRPr="001735E0">
        <w:rPr>
          <w:rFonts w:ascii="Times New Roman" w:hAnsi="Times New Roman" w:cs="Times New Roman"/>
          <w:b w:val="0"/>
          <w:bCs w:val="0"/>
          <w:iCs/>
          <w:sz w:val="24"/>
        </w:rPr>
        <w:t>-</w:t>
      </w:r>
      <w:r w:rsidR="00102821" w:rsidRPr="001735E0">
        <w:rPr>
          <w:rFonts w:ascii="Times New Roman" w:hAnsi="Times New Roman" w:cs="Times New Roman"/>
          <w:b w:val="0"/>
          <w:bCs w:val="0"/>
          <w:iCs/>
          <w:sz w:val="24"/>
        </w:rPr>
        <w:t>s</w:t>
      </w:r>
      <w:r w:rsidR="00325015" w:rsidRPr="001735E0">
        <w:rPr>
          <w:rFonts w:ascii="Times New Roman" w:hAnsi="Times New Roman" w:cs="Times New Roman"/>
          <w:b w:val="0"/>
          <w:bCs w:val="0"/>
          <w:iCs/>
          <w:sz w:val="24"/>
        </w:rPr>
        <w:t>s</w:t>
      </w:r>
    </w:p>
    <w:p w14:paraId="3A92C53F" w14:textId="3B02C4E9" w:rsidR="00EE4D61" w:rsidRPr="006917CD" w:rsidRDefault="00D564D4" w:rsidP="00D564D4">
      <w:pPr>
        <w:ind w:left="1080"/>
        <w:rPr>
          <w:rFonts w:ascii="Times New Roman" w:hAnsi="Times New Roman" w:cs="Times New Roman"/>
          <w:b w:val="0"/>
          <w:bCs w:val="0"/>
          <w:iCs/>
          <w:sz w:val="24"/>
        </w:rPr>
      </w:pPr>
      <w:r w:rsidRPr="009334DE">
        <w:rPr>
          <w:rFonts w:ascii="Times New Roman" w:hAnsi="Times New Roman" w:cs="Times New Roman"/>
          <w:b w:val="0"/>
          <w:bCs w:val="0"/>
          <w:sz w:val="24"/>
        </w:rPr>
        <w:t>Pre-condition:</w:t>
      </w:r>
      <w:r w:rsidRPr="009334DE">
        <w:rPr>
          <w:rFonts w:ascii="Times New Roman" w:hAnsi="Times New Roman" w:cs="Times New Roman"/>
          <w:b w:val="0"/>
          <w:bCs w:val="0"/>
          <w:i/>
          <w:iCs/>
          <w:sz w:val="24"/>
        </w:rPr>
        <w:t xml:space="preserve"> </w:t>
      </w:r>
      <w:r w:rsidR="006917CD">
        <w:rPr>
          <w:rFonts w:ascii="Times New Roman" w:hAnsi="Times New Roman" w:cs="Times New Roman"/>
          <w:b w:val="0"/>
          <w:bCs w:val="0"/>
          <w:iCs/>
          <w:sz w:val="24"/>
        </w:rPr>
        <w:t>None</w:t>
      </w:r>
    </w:p>
    <w:p w14:paraId="2BA5C46D" w14:textId="5F8EE74C" w:rsidR="00D564D4" w:rsidRPr="009334DE" w:rsidRDefault="00D564D4" w:rsidP="00D564D4">
      <w:pPr>
        <w:ind w:left="1080"/>
        <w:rPr>
          <w:rFonts w:ascii="Times New Roman" w:hAnsi="Times New Roman" w:cs="Times New Roman"/>
          <w:b w:val="0"/>
          <w:bCs w:val="0"/>
          <w:sz w:val="24"/>
        </w:rPr>
      </w:pPr>
      <w:r w:rsidRPr="009334DE">
        <w:rPr>
          <w:rFonts w:ascii="Times New Roman" w:hAnsi="Times New Roman" w:cs="Times New Roman"/>
          <w:b w:val="0"/>
          <w:bCs w:val="0"/>
          <w:sz w:val="24"/>
        </w:rPr>
        <w:t xml:space="preserve">Post-condition: </w:t>
      </w:r>
      <w:r w:rsidR="00B559E5" w:rsidRPr="009334DE">
        <w:rPr>
          <w:rFonts w:ascii="Times New Roman" w:hAnsi="Times New Roman" w:cs="Times New Roman"/>
          <w:b w:val="0"/>
          <w:bCs w:val="0"/>
          <w:sz w:val="24"/>
        </w:rPr>
        <w:t>Không thay đổi trạng thái của công cụ</w:t>
      </w:r>
    </w:p>
    <w:p w14:paraId="116D4877" w14:textId="72E437F2" w:rsidR="00D564D4" w:rsidRPr="00871E65" w:rsidRDefault="00D564D4" w:rsidP="00D564D4">
      <w:pPr>
        <w:ind w:left="1080"/>
        <w:rPr>
          <w:rFonts w:ascii="Times New Roman" w:hAnsi="Times New Roman" w:cs="Times New Roman"/>
          <w:b w:val="0"/>
          <w:bCs w:val="0"/>
          <w:sz w:val="24"/>
        </w:rPr>
      </w:pPr>
      <w:r w:rsidRPr="009334DE">
        <w:rPr>
          <w:rFonts w:ascii="Times New Roman" w:hAnsi="Times New Roman" w:cs="Times New Roman"/>
          <w:b w:val="0"/>
          <w:bCs w:val="0"/>
          <w:sz w:val="24"/>
        </w:rPr>
        <w:t>Attributes read/used:</w:t>
      </w:r>
      <w:r w:rsidRPr="009334DE">
        <w:rPr>
          <w:rFonts w:ascii="Times New Roman" w:hAnsi="Times New Roman" w:cs="Times New Roman"/>
          <w:b w:val="0"/>
          <w:bCs w:val="0"/>
          <w:i/>
          <w:iCs/>
          <w:sz w:val="24"/>
        </w:rPr>
        <w:t xml:space="preserve"> </w:t>
      </w:r>
      <w:r w:rsidR="002602A8" w:rsidRPr="00871E65">
        <w:rPr>
          <w:rFonts w:ascii="Times New Roman" w:hAnsi="Times New Roman" w:cs="Times New Roman"/>
          <w:b w:val="0"/>
          <w:bCs w:val="0"/>
          <w:iCs/>
          <w:sz w:val="24"/>
        </w:rPr>
        <w:t>None</w:t>
      </w:r>
    </w:p>
    <w:p w14:paraId="2881BFEB" w14:textId="241767F6" w:rsidR="00D564D4" w:rsidRPr="009334DE" w:rsidRDefault="00D564D4" w:rsidP="00D564D4">
      <w:pPr>
        <w:ind w:left="1080"/>
        <w:rPr>
          <w:rFonts w:ascii="Times New Roman" w:hAnsi="Times New Roman" w:cs="Times New Roman"/>
          <w:b w:val="0"/>
          <w:bCs w:val="0"/>
          <w:i/>
          <w:iCs/>
          <w:sz w:val="24"/>
        </w:rPr>
      </w:pPr>
      <w:r w:rsidRPr="009334DE">
        <w:rPr>
          <w:rFonts w:ascii="Times New Roman" w:hAnsi="Times New Roman" w:cs="Times New Roman"/>
          <w:b w:val="0"/>
          <w:bCs w:val="0"/>
          <w:sz w:val="24"/>
        </w:rPr>
        <w:t>Methods called:</w:t>
      </w:r>
      <w:r w:rsidR="00EE4D61" w:rsidRPr="009334DE">
        <w:rPr>
          <w:rFonts w:ascii="Times New Roman" w:hAnsi="Times New Roman" w:cs="Times New Roman"/>
          <w:b w:val="0"/>
          <w:bCs w:val="0"/>
          <w:i/>
          <w:iCs/>
          <w:sz w:val="24"/>
        </w:rPr>
        <w:t xml:space="preserve"> </w:t>
      </w:r>
      <w:r w:rsidR="0065434D" w:rsidRPr="00871E65">
        <w:rPr>
          <w:rFonts w:ascii="Times New Roman" w:hAnsi="Times New Roman" w:cs="Times New Roman"/>
          <w:b w:val="0"/>
          <w:bCs w:val="0"/>
          <w:iCs/>
          <w:sz w:val="24"/>
        </w:rPr>
        <w:t>None</w:t>
      </w:r>
    </w:p>
    <w:p w14:paraId="14AC672D" w14:textId="77777777" w:rsidR="00D564D4" w:rsidRPr="009334DE" w:rsidRDefault="00D564D4" w:rsidP="00D564D4">
      <w:pPr>
        <w:ind w:left="1080"/>
        <w:rPr>
          <w:rFonts w:ascii="Times New Roman" w:hAnsi="Times New Roman" w:cs="Times New Roman"/>
          <w:b w:val="0"/>
          <w:bCs w:val="0"/>
          <w:i/>
          <w:iCs/>
          <w:sz w:val="24"/>
        </w:rPr>
      </w:pPr>
    </w:p>
    <w:p w14:paraId="34FEE3CB" w14:textId="37980F1D" w:rsidR="00D564D4" w:rsidRPr="009334DE" w:rsidRDefault="00D564D4" w:rsidP="00D564D4">
      <w:pPr>
        <w:ind w:left="1080"/>
        <w:rPr>
          <w:rFonts w:ascii="Times New Roman" w:hAnsi="Times New Roman" w:cs="Times New Roman"/>
          <w:b w:val="0"/>
          <w:bCs w:val="0"/>
          <w:sz w:val="24"/>
        </w:rPr>
      </w:pPr>
      <w:r w:rsidRPr="009334DE">
        <w:rPr>
          <w:rFonts w:ascii="Times New Roman" w:hAnsi="Times New Roman" w:cs="Times New Roman"/>
          <w:b w:val="0"/>
          <w:bCs w:val="0"/>
          <w:sz w:val="24"/>
        </w:rPr>
        <w:t>Processing logic:</w:t>
      </w:r>
      <w:r w:rsidR="009B090E">
        <w:rPr>
          <w:rFonts w:ascii="Times New Roman" w:hAnsi="Times New Roman" w:cs="Times New Roman"/>
          <w:b w:val="0"/>
          <w:bCs w:val="0"/>
          <w:sz w:val="24"/>
        </w:rPr>
        <w:t xml:space="preserve"> Sử dụng lớp Date</w:t>
      </w:r>
      <w:r w:rsidR="00325015" w:rsidRPr="009334DE">
        <w:rPr>
          <w:rFonts w:ascii="Times New Roman" w:hAnsi="Times New Roman" w:cs="Times New Roman"/>
          <w:b w:val="0"/>
          <w:bCs w:val="0"/>
          <w:sz w:val="24"/>
        </w:rPr>
        <w:t xml:space="preserve"> để lấy thời gian hiện tạ</w:t>
      </w:r>
      <w:r w:rsidR="0063160C" w:rsidRPr="009334DE">
        <w:rPr>
          <w:rFonts w:ascii="Times New Roman" w:hAnsi="Times New Roman" w:cs="Times New Roman"/>
          <w:b w:val="0"/>
          <w:bCs w:val="0"/>
          <w:sz w:val="24"/>
        </w:rPr>
        <w:t>i</w:t>
      </w:r>
      <w:r w:rsidR="000F016C" w:rsidRPr="009334DE">
        <w:rPr>
          <w:rFonts w:ascii="Times New Roman" w:hAnsi="Times New Roman" w:cs="Times New Roman"/>
          <w:b w:val="0"/>
          <w:bCs w:val="0"/>
          <w:sz w:val="24"/>
        </w:rPr>
        <w:t>. Định dạng thời gian theo định dạng YYYY-MM</w:t>
      </w:r>
      <w:r w:rsidR="00FA0A22" w:rsidRPr="009334DE">
        <w:rPr>
          <w:rFonts w:ascii="Times New Roman" w:hAnsi="Times New Roman" w:cs="Times New Roman"/>
          <w:b w:val="0"/>
          <w:bCs w:val="0"/>
          <w:sz w:val="24"/>
        </w:rPr>
        <w:t>-</w:t>
      </w:r>
      <w:r w:rsidR="000F016C" w:rsidRPr="009334DE">
        <w:rPr>
          <w:rFonts w:ascii="Times New Roman" w:hAnsi="Times New Roman" w:cs="Times New Roman"/>
          <w:b w:val="0"/>
          <w:bCs w:val="0"/>
          <w:sz w:val="24"/>
        </w:rPr>
        <w:t>DD</w:t>
      </w:r>
      <w:r w:rsidR="00FA0A22" w:rsidRPr="009334DE">
        <w:rPr>
          <w:rFonts w:ascii="Times New Roman" w:hAnsi="Times New Roman" w:cs="Times New Roman"/>
          <w:b w:val="0"/>
          <w:bCs w:val="0"/>
          <w:sz w:val="24"/>
        </w:rPr>
        <w:t>-</w:t>
      </w:r>
      <w:r w:rsidR="000F016C" w:rsidRPr="009334DE">
        <w:rPr>
          <w:rFonts w:ascii="Times New Roman" w:hAnsi="Times New Roman" w:cs="Times New Roman"/>
          <w:b w:val="0"/>
          <w:bCs w:val="0"/>
          <w:sz w:val="24"/>
        </w:rPr>
        <w:t>hh:mm-ss</w:t>
      </w:r>
      <w:r w:rsidR="003D372D" w:rsidRPr="009334DE">
        <w:rPr>
          <w:rFonts w:ascii="Times New Roman" w:hAnsi="Times New Roman" w:cs="Times New Roman"/>
          <w:b w:val="0"/>
          <w:bCs w:val="0"/>
          <w:sz w:val="24"/>
        </w:rPr>
        <w:t>. Trả về chuỗi kí tự chứa thời gian</w:t>
      </w:r>
    </w:p>
    <w:p w14:paraId="3175B04C" w14:textId="77777777" w:rsidR="00D564D4" w:rsidRPr="009334DE" w:rsidRDefault="00D564D4" w:rsidP="00D564D4">
      <w:pPr>
        <w:ind w:left="1080"/>
        <w:rPr>
          <w:rFonts w:ascii="Times New Roman" w:hAnsi="Times New Roman" w:cs="Times New Roman"/>
          <w:b w:val="0"/>
          <w:bCs w:val="0"/>
          <w:i/>
          <w:iCs/>
          <w:sz w:val="24"/>
        </w:rPr>
      </w:pPr>
      <w:r w:rsidRPr="009334DE">
        <w:rPr>
          <w:rFonts w:ascii="Times New Roman" w:hAnsi="Times New Roman" w:cs="Times New Roman"/>
          <w:b w:val="0"/>
          <w:bCs w:val="0"/>
          <w:sz w:val="24"/>
        </w:rPr>
        <w:tab/>
      </w:r>
    </w:p>
    <w:p w14:paraId="0AF92D61" w14:textId="391BEB24" w:rsidR="00D564D4" w:rsidRPr="009334DE" w:rsidRDefault="00EE4D61" w:rsidP="00D564D4">
      <w:pPr>
        <w:ind w:left="1080"/>
        <w:rPr>
          <w:rFonts w:ascii="Times New Roman" w:hAnsi="Times New Roman" w:cs="Times New Roman"/>
          <w:b w:val="0"/>
          <w:bCs w:val="0"/>
          <w:i/>
          <w:iCs/>
          <w:sz w:val="24"/>
        </w:rPr>
      </w:pPr>
      <w:r w:rsidRPr="009334DE">
        <w:rPr>
          <w:rFonts w:ascii="Times New Roman" w:hAnsi="Times New Roman" w:cs="Times New Roman"/>
          <w:b w:val="0"/>
          <w:bCs w:val="0"/>
          <w:sz w:val="24"/>
        </w:rPr>
        <w:t>Test case</w:t>
      </w:r>
      <w:r w:rsidR="00CC4AA5" w:rsidRPr="009334DE">
        <w:rPr>
          <w:rFonts w:ascii="Times New Roman" w:hAnsi="Times New Roman" w:cs="Times New Roman"/>
          <w:b w:val="0"/>
          <w:bCs w:val="0"/>
          <w:sz w:val="24"/>
        </w:rPr>
        <w:t xml:space="preserve"> 1</w:t>
      </w:r>
      <w:r w:rsidR="00D564D4" w:rsidRPr="009334DE">
        <w:rPr>
          <w:rFonts w:ascii="Times New Roman" w:hAnsi="Times New Roman" w:cs="Times New Roman"/>
          <w:b w:val="0"/>
          <w:bCs w:val="0"/>
          <w:sz w:val="24"/>
        </w:rPr>
        <w:t>:</w:t>
      </w:r>
      <w:r w:rsidR="00D564D4" w:rsidRPr="00595567">
        <w:rPr>
          <w:rFonts w:ascii="Times New Roman" w:hAnsi="Times New Roman" w:cs="Times New Roman"/>
          <w:b w:val="0"/>
          <w:bCs w:val="0"/>
          <w:iCs/>
          <w:sz w:val="24"/>
        </w:rPr>
        <w:t xml:space="preserve"> </w:t>
      </w:r>
      <w:r w:rsidR="00A1223C" w:rsidRPr="00595567">
        <w:rPr>
          <w:rFonts w:ascii="Times New Roman" w:hAnsi="Times New Roman" w:cs="Times New Roman"/>
          <w:b w:val="0"/>
          <w:bCs w:val="0"/>
          <w:iCs/>
          <w:sz w:val="24"/>
        </w:rPr>
        <w:t>Gọi phương thức getTime()</w:t>
      </w:r>
      <w:r w:rsidR="00CB08DC" w:rsidRPr="00595567">
        <w:rPr>
          <w:rFonts w:ascii="Times New Roman" w:hAnsi="Times New Roman" w:cs="Times New Roman"/>
          <w:b w:val="0"/>
          <w:bCs w:val="0"/>
          <w:iCs/>
          <w:sz w:val="24"/>
        </w:rPr>
        <w:t>. Giá trị trả về dự kiến là: chuỗi kí tự thời gian hiện tại theo định dạng YYYY-MM-DD</w:t>
      </w:r>
      <w:r w:rsidR="00FA0A22" w:rsidRPr="00595567">
        <w:rPr>
          <w:rFonts w:ascii="Times New Roman" w:hAnsi="Times New Roman" w:cs="Times New Roman"/>
          <w:b w:val="0"/>
          <w:bCs w:val="0"/>
          <w:iCs/>
          <w:sz w:val="24"/>
        </w:rPr>
        <w:t>-</w:t>
      </w:r>
      <w:r w:rsidR="00CB08DC" w:rsidRPr="00595567">
        <w:rPr>
          <w:rFonts w:ascii="Times New Roman" w:hAnsi="Times New Roman" w:cs="Times New Roman"/>
          <w:b w:val="0"/>
          <w:bCs w:val="0"/>
          <w:iCs/>
          <w:sz w:val="24"/>
        </w:rPr>
        <w:t>hh:mm-ss</w:t>
      </w:r>
    </w:p>
    <w:p w14:paraId="144E8695" w14:textId="77777777" w:rsidR="00EE4D61" w:rsidRPr="009334DE" w:rsidRDefault="00EE4D61" w:rsidP="00D564D4">
      <w:pPr>
        <w:ind w:left="1080"/>
        <w:rPr>
          <w:rFonts w:ascii="Times New Roman" w:hAnsi="Times New Roman" w:cs="Times New Roman"/>
          <w:b w:val="0"/>
          <w:bCs w:val="0"/>
          <w:i/>
          <w:iCs/>
          <w:sz w:val="24"/>
        </w:rPr>
      </w:pPr>
    </w:p>
    <w:p w14:paraId="238DB947" w14:textId="62720C71" w:rsidR="00D564D4" w:rsidRPr="009334DE" w:rsidRDefault="00D564D4" w:rsidP="00D564D4">
      <w:pPr>
        <w:numPr>
          <w:ilvl w:val="0"/>
          <w:numId w:val="2"/>
        </w:numPr>
        <w:tabs>
          <w:tab w:val="left" w:pos="1080"/>
        </w:tabs>
        <w:ind w:left="1080"/>
        <w:rPr>
          <w:rFonts w:ascii="Times New Roman" w:hAnsi="Times New Roman" w:cs="Times New Roman"/>
          <w:b w:val="0"/>
          <w:bCs w:val="0"/>
          <w:sz w:val="24"/>
        </w:rPr>
      </w:pPr>
      <w:r w:rsidRPr="009334DE">
        <w:rPr>
          <w:rFonts w:ascii="Times New Roman" w:hAnsi="Times New Roman" w:cs="Times New Roman"/>
          <w:b w:val="0"/>
          <w:bCs w:val="0"/>
          <w:sz w:val="24"/>
        </w:rPr>
        <w:t>Meth</w:t>
      </w:r>
      <w:r w:rsidR="00BE444C" w:rsidRPr="009334DE">
        <w:rPr>
          <w:rFonts w:ascii="Times New Roman" w:hAnsi="Times New Roman" w:cs="Times New Roman"/>
          <w:b w:val="0"/>
          <w:bCs w:val="0"/>
          <w:sz w:val="24"/>
        </w:rPr>
        <w:t>od: readSensor()</w:t>
      </w:r>
    </w:p>
    <w:p w14:paraId="080C8CA0" w14:textId="0098FAD0" w:rsidR="00715604" w:rsidRPr="009334DE" w:rsidRDefault="00BE444C" w:rsidP="00715604">
      <w:pPr>
        <w:tabs>
          <w:tab w:val="left" w:pos="1080"/>
        </w:tabs>
        <w:ind w:left="1080"/>
        <w:rPr>
          <w:rFonts w:ascii="Times New Roman" w:hAnsi="Times New Roman" w:cs="Times New Roman"/>
          <w:b w:val="0"/>
          <w:bCs w:val="0"/>
          <w:sz w:val="24"/>
        </w:rPr>
      </w:pPr>
      <w:r w:rsidRPr="009334DE">
        <w:rPr>
          <w:rFonts w:ascii="Times New Roman" w:hAnsi="Times New Roman" w:cs="Times New Roman"/>
          <w:b w:val="0"/>
          <w:bCs w:val="0"/>
          <w:sz w:val="24"/>
        </w:rPr>
        <w:t xml:space="preserve">Return Type: </w:t>
      </w:r>
      <w:r w:rsidR="00715604" w:rsidRPr="009334DE">
        <w:rPr>
          <w:rFonts w:ascii="Times New Roman" w:hAnsi="Times New Roman" w:cs="Times New Roman"/>
          <w:b w:val="0"/>
          <w:bCs w:val="0"/>
          <w:sz w:val="24"/>
        </w:rPr>
        <w:t>String</w:t>
      </w:r>
    </w:p>
    <w:p w14:paraId="07DAA7AD" w14:textId="08036E8A" w:rsidR="00F556E9" w:rsidRPr="009334DE" w:rsidRDefault="00E41D3D" w:rsidP="00715604">
      <w:pPr>
        <w:tabs>
          <w:tab w:val="left" w:pos="1080"/>
        </w:tabs>
        <w:ind w:left="1080"/>
        <w:rPr>
          <w:rFonts w:ascii="Times New Roman" w:hAnsi="Times New Roman" w:cs="Times New Roman"/>
          <w:b w:val="0"/>
          <w:bCs w:val="0"/>
          <w:sz w:val="24"/>
        </w:rPr>
      </w:pPr>
      <w:r>
        <w:rPr>
          <w:rFonts w:ascii="Times New Roman" w:hAnsi="Times New Roman" w:cs="Times New Roman"/>
          <w:b w:val="0"/>
          <w:bCs w:val="0"/>
          <w:sz w:val="24"/>
        </w:rPr>
        <w:t>Parameters: None</w:t>
      </w:r>
    </w:p>
    <w:p w14:paraId="22F0B146" w14:textId="2F8CE937" w:rsidR="00F556E9" w:rsidRPr="009334DE" w:rsidRDefault="00CB03EF" w:rsidP="00715604">
      <w:pPr>
        <w:tabs>
          <w:tab w:val="left" w:pos="1080"/>
        </w:tabs>
        <w:ind w:left="1080"/>
        <w:rPr>
          <w:rFonts w:ascii="Times New Roman" w:hAnsi="Times New Roman" w:cs="Times New Roman"/>
          <w:b w:val="0"/>
          <w:bCs w:val="0"/>
          <w:sz w:val="24"/>
        </w:rPr>
      </w:pPr>
      <w:r>
        <w:rPr>
          <w:rFonts w:ascii="Times New Roman" w:hAnsi="Times New Roman" w:cs="Times New Roman"/>
          <w:b w:val="0"/>
          <w:bCs w:val="0"/>
          <w:sz w:val="24"/>
        </w:rPr>
        <w:t>Return value: Chuỗi kí tự dạng JSON</w:t>
      </w:r>
    </w:p>
    <w:p w14:paraId="3CB4073D" w14:textId="2A2842C4" w:rsidR="00BC0FD1" w:rsidRPr="009334DE" w:rsidRDefault="00BC0FD1" w:rsidP="00715604">
      <w:pPr>
        <w:tabs>
          <w:tab w:val="left" w:pos="1080"/>
        </w:tabs>
        <w:ind w:left="1080"/>
        <w:rPr>
          <w:rFonts w:ascii="Times New Roman" w:hAnsi="Times New Roman" w:cs="Times New Roman"/>
          <w:b w:val="0"/>
          <w:bCs w:val="0"/>
          <w:sz w:val="24"/>
        </w:rPr>
      </w:pPr>
      <w:r w:rsidRPr="009334DE">
        <w:rPr>
          <w:rFonts w:ascii="Times New Roman" w:hAnsi="Times New Roman" w:cs="Times New Roman"/>
          <w:b w:val="0"/>
          <w:bCs w:val="0"/>
          <w:sz w:val="24"/>
        </w:rPr>
        <w:t>Pre-condition:</w:t>
      </w:r>
      <w:r w:rsidR="00DC3A4F" w:rsidRPr="009334DE">
        <w:rPr>
          <w:rFonts w:ascii="Times New Roman" w:hAnsi="Times New Roman" w:cs="Times New Roman"/>
          <w:b w:val="0"/>
          <w:bCs w:val="0"/>
          <w:sz w:val="24"/>
        </w:rPr>
        <w:t xml:space="preserve"> Có ít nhất một cảm biến được gắn vào </w:t>
      </w:r>
      <w:r w:rsidR="00BB14B2" w:rsidRPr="009334DE">
        <w:rPr>
          <w:rFonts w:ascii="Times New Roman" w:hAnsi="Times New Roman" w:cs="Times New Roman"/>
          <w:b w:val="0"/>
          <w:bCs w:val="0"/>
          <w:sz w:val="24"/>
        </w:rPr>
        <w:t>dụng</w:t>
      </w:r>
      <w:r w:rsidR="00DC3A4F" w:rsidRPr="009334DE">
        <w:rPr>
          <w:rFonts w:ascii="Times New Roman" w:hAnsi="Times New Roman" w:cs="Times New Roman"/>
          <w:b w:val="0"/>
          <w:bCs w:val="0"/>
          <w:sz w:val="24"/>
        </w:rPr>
        <w:t xml:space="preserve"> cụ</w:t>
      </w:r>
    </w:p>
    <w:p w14:paraId="6A3CE590" w14:textId="3CA09894" w:rsidR="00BC0FD1" w:rsidRPr="009334DE" w:rsidRDefault="00BC0FD1" w:rsidP="00715604">
      <w:pPr>
        <w:tabs>
          <w:tab w:val="left" w:pos="1080"/>
        </w:tabs>
        <w:ind w:left="1080"/>
        <w:rPr>
          <w:rFonts w:ascii="Times New Roman" w:hAnsi="Times New Roman" w:cs="Times New Roman"/>
          <w:b w:val="0"/>
          <w:bCs w:val="0"/>
          <w:sz w:val="24"/>
        </w:rPr>
      </w:pPr>
      <w:r w:rsidRPr="009334DE">
        <w:rPr>
          <w:rFonts w:ascii="Times New Roman" w:hAnsi="Times New Roman" w:cs="Times New Roman"/>
          <w:b w:val="0"/>
          <w:bCs w:val="0"/>
          <w:sz w:val="24"/>
        </w:rPr>
        <w:t>Post-condition:</w:t>
      </w:r>
      <w:r w:rsidR="00BB14B2" w:rsidRPr="009334DE">
        <w:rPr>
          <w:rFonts w:ascii="Times New Roman" w:hAnsi="Times New Roman" w:cs="Times New Roman"/>
          <w:b w:val="0"/>
          <w:bCs w:val="0"/>
          <w:sz w:val="24"/>
        </w:rPr>
        <w:t xml:space="preserve"> Không thay đổi trạng thái của dụng c</w:t>
      </w:r>
      <w:r w:rsidR="007F3063" w:rsidRPr="009334DE">
        <w:rPr>
          <w:rFonts w:ascii="Times New Roman" w:hAnsi="Times New Roman" w:cs="Times New Roman"/>
          <w:b w:val="0"/>
          <w:bCs w:val="0"/>
          <w:sz w:val="24"/>
        </w:rPr>
        <w:t>ụ</w:t>
      </w:r>
    </w:p>
    <w:p w14:paraId="09BC4137" w14:textId="47221076" w:rsidR="00BC0FD1" w:rsidRPr="009334DE" w:rsidRDefault="00BC0FD1" w:rsidP="00715604">
      <w:pPr>
        <w:tabs>
          <w:tab w:val="left" w:pos="1080"/>
        </w:tabs>
        <w:ind w:left="1080"/>
        <w:rPr>
          <w:rFonts w:ascii="Times New Roman" w:hAnsi="Times New Roman" w:cs="Times New Roman"/>
          <w:b w:val="0"/>
          <w:bCs w:val="0"/>
          <w:sz w:val="24"/>
        </w:rPr>
      </w:pPr>
      <w:r w:rsidRPr="009334DE">
        <w:rPr>
          <w:rFonts w:ascii="Times New Roman" w:hAnsi="Times New Roman" w:cs="Times New Roman"/>
          <w:b w:val="0"/>
          <w:bCs w:val="0"/>
          <w:sz w:val="24"/>
        </w:rPr>
        <w:t>Attributes read/used:</w:t>
      </w:r>
      <w:r w:rsidR="00886B66" w:rsidRPr="009334DE">
        <w:rPr>
          <w:rFonts w:ascii="Times New Roman" w:hAnsi="Times New Roman" w:cs="Times New Roman"/>
          <w:b w:val="0"/>
          <w:bCs w:val="0"/>
          <w:sz w:val="24"/>
        </w:rPr>
        <w:t xml:space="preserve"> sensors</w:t>
      </w:r>
    </w:p>
    <w:p w14:paraId="48C24DFD" w14:textId="7124C265" w:rsidR="00AD5A8B" w:rsidRPr="009334DE" w:rsidRDefault="00AD5A8B" w:rsidP="00715604">
      <w:pPr>
        <w:tabs>
          <w:tab w:val="left" w:pos="1080"/>
        </w:tabs>
        <w:ind w:left="1080"/>
        <w:rPr>
          <w:rFonts w:ascii="Times New Roman" w:hAnsi="Times New Roman" w:cs="Times New Roman"/>
          <w:b w:val="0"/>
          <w:bCs w:val="0"/>
          <w:sz w:val="24"/>
        </w:rPr>
      </w:pPr>
      <w:r w:rsidRPr="009334DE">
        <w:rPr>
          <w:rFonts w:ascii="Times New Roman" w:hAnsi="Times New Roman" w:cs="Times New Roman"/>
          <w:b w:val="0"/>
          <w:bCs w:val="0"/>
          <w:sz w:val="24"/>
        </w:rPr>
        <w:t>Methods called: getIndicator()</w:t>
      </w:r>
    </w:p>
    <w:p w14:paraId="2A4289F0" w14:textId="55B28FBB" w:rsidR="00C003BC" w:rsidRPr="009334DE" w:rsidRDefault="00C003BC" w:rsidP="00715604">
      <w:pPr>
        <w:tabs>
          <w:tab w:val="left" w:pos="1080"/>
        </w:tabs>
        <w:ind w:left="1080"/>
        <w:rPr>
          <w:rFonts w:ascii="Times New Roman" w:hAnsi="Times New Roman" w:cs="Times New Roman"/>
          <w:b w:val="0"/>
          <w:bCs w:val="0"/>
          <w:sz w:val="24"/>
        </w:rPr>
      </w:pPr>
    </w:p>
    <w:p w14:paraId="3E40E714" w14:textId="6498609A" w:rsidR="00C003BC" w:rsidRPr="009334DE" w:rsidRDefault="00C003BC" w:rsidP="00715604">
      <w:pPr>
        <w:tabs>
          <w:tab w:val="left" w:pos="1080"/>
        </w:tabs>
        <w:ind w:left="1080"/>
        <w:rPr>
          <w:rFonts w:ascii="Times New Roman" w:hAnsi="Times New Roman" w:cs="Times New Roman"/>
          <w:b w:val="0"/>
          <w:bCs w:val="0"/>
          <w:sz w:val="24"/>
        </w:rPr>
      </w:pPr>
      <w:r w:rsidRPr="009334DE">
        <w:rPr>
          <w:rFonts w:ascii="Times New Roman" w:hAnsi="Times New Roman" w:cs="Times New Roman"/>
          <w:b w:val="0"/>
          <w:bCs w:val="0"/>
          <w:sz w:val="24"/>
        </w:rPr>
        <w:t>Processing logic: Duyệt qua danh sách các cảm biến được gắn vào dụng cụ. Gọi phương thức getIndicator() của mỗi cảm biến để lấy giá trị đo được. Lưu trữ giá trị đo được vào một cấu trúc dữ liệu. Chuyển đổi cấu trúc dữ liệu thành chuỗi JSON. Trả về chuỗi JSON chứa giá trị đọc được từ cảm biến</w:t>
      </w:r>
    </w:p>
    <w:p w14:paraId="44BED13B" w14:textId="676DA3BE" w:rsidR="00CC4AA5" w:rsidRPr="009334DE" w:rsidRDefault="00CC4AA5" w:rsidP="00715604">
      <w:pPr>
        <w:tabs>
          <w:tab w:val="left" w:pos="1080"/>
        </w:tabs>
        <w:ind w:left="1080"/>
        <w:rPr>
          <w:rFonts w:ascii="Times New Roman" w:hAnsi="Times New Roman" w:cs="Times New Roman"/>
          <w:b w:val="0"/>
          <w:bCs w:val="0"/>
          <w:sz w:val="24"/>
        </w:rPr>
      </w:pPr>
    </w:p>
    <w:p w14:paraId="1F5C99B0" w14:textId="77777777" w:rsidR="008A02E9" w:rsidRPr="009334DE" w:rsidRDefault="00CC4AA5" w:rsidP="00715604">
      <w:pPr>
        <w:tabs>
          <w:tab w:val="left" w:pos="1080"/>
        </w:tabs>
        <w:ind w:left="1080"/>
        <w:rPr>
          <w:rFonts w:ascii="Times New Roman" w:hAnsi="Times New Roman" w:cs="Times New Roman"/>
          <w:b w:val="0"/>
          <w:bCs w:val="0"/>
          <w:sz w:val="24"/>
        </w:rPr>
      </w:pPr>
      <w:r w:rsidRPr="009334DE">
        <w:rPr>
          <w:rFonts w:ascii="Times New Roman" w:hAnsi="Times New Roman" w:cs="Times New Roman"/>
          <w:b w:val="0"/>
          <w:bCs w:val="0"/>
          <w:sz w:val="24"/>
        </w:rPr>
        <w:t>Test case</w:t>
      </w:r>
      <w:r w:rsidR="00425F5B" w:rsidRPr="009334DE">
        <w:rPr>
          <w:rFonts w:ascii="Times New Roman" w:hAnsi="Times New Roman" w:cs="Times New Roman"/>
          <w:b w:val="0"/>
          <w:bCs w:val="0"/>
          <w:sz w:val="24"/>
        </w:rPr>
        <w:t xml:space="preserve"> 1</w:t>
      </w:r>
      <w:r w:rsidRPr="009334DE">
        <w:rPr>
          <w:rFonts w:ascii="Times New Roman" w:hAnsi="Times New Roman" w:cs="Times New Roman"/>
          <w:b w:val="0"/>
          <w:bCs w:val="0"/>
          <w:sz w:val="24"/>
        </w:rPr>
        <w:t>:</w:t>
      </w:r>
      <w:r w:rsidR="00425F5B" w:rsidRPr="009334DE">
        <w:rPr>
          <w:rFonts w:ascii="Times New Roman" w:hAnsi="Times New Roman" w:cs="Times New Roman"/>
          <w:b w:val="0"/>
          <w:bCs w:val="0"/>
          <w:sz w:val="24"/>
        </w:rPr>
        <w:t>Gọi phương thức readSenssor() cho dụng có một cảm biến DO. Giá trị trả về dự kiến: Chuỗi JSON chứa giá trị nồng độ DO</w:t>
      </w:r>
    </w:p>
    <w:p w14:paraId="742F8BA8" w14:textId="5E4D0BAD" w:rsidR="00CC4AA5" w:rsidRPr="009334DE" w:rsidRDefault="008A02E9" w:rsidP="00715604">
      <w:pPr>
        <w:tabs>
          <w:tab w:val="left" w:pos="1080"/>
        </w:tabs>
        <w:ind w:left="1080"/>
        <w:rPr>
          <w:rFonts w:ascii="Times New Roman" w:hAnsi="Times New Roman" w:cs="Times New Roman"/>
          <w:b w:val="0"/>
          <w:bCs w:val="0"/>
          <w:sz w:val="24"/>
        </w:rPr>
      </w:pPr>
      <w:r w:rsidRPr="009334DE">
        <w:rPr>
          <w:rFonts w:ascii="Times New Roman" w:hAnsi="Times New Roman" w:cs="Times New Roman"/>
          <w:b w:val="0"/>
          <w:bCs w:val="0"/>
          <w:sz w:val="24"/>
        </w:rPr>
        <w:t>Test case 2: Gọi phương thức readSensor() cho dụng cụ có hai cảm biến DO và PH. Giá trị trả về dự kiến: Chuỗi JSON chứa giá trị nồng độ DO và giá trị độ PH.</w:t>
      </w:r>
      <w:r w:rsidR="00CC4AA5" w:rsidRPr="009334DE">
        <w:rPr>
          <w:rFonts w:ascii="Times New Roman" w:hAnsi="Times New Roman" w:cs="Times New Roman"/>
          <w:b w:val="0"/>
          <w:bCs w:val="0"/>
          <w:sz w:val="24"/>
        </w:rPr>
        <w:t xml:space="preserve"> </w:t>
      </w:r>
    </w:p>
    <w:p w14:paraId="31A0D942" w14:textId="226D6295" w:rsidR="00DD0244" w:rsidRPr="009334DE" w:rsidRDefault="00F17550" w:rsidP="00DD0244">
      <w:pPr>
        <w:pStyle w:val="ListBullet2"/>
        <w:numPr>
          <w:ilvl w:val="0"/>
          <w:numId w:val="0"/>
        </w:numPr>
        <w:ind w:left="360" w:hanging="360"/>
        <w:rPr>
          <w:rFonts w:ascii="Times New Roman" w:hAnsi="Times New Roman" w:cs="Times New Roman"/>
          <w:sz w:val="24"/>
        </w:rPr>
      </w:pPr>
      <w:r w:rsidRPr="009334DE">
        <w:rPr>
          <w:rFonts w:ascii="Times New Roman" w:hAnsi="Times New Roman" w:cs="Times New Roman"/>
          <w:sz w:val="24"/>
        </w:rPr>
        <w:tab/>
      </w:r>
      <w:r w:rsidRPr="009334DE">
        <w:rPr>
          <w:rFonts w:ascii="Times New Roman" w:hAnsi="Times New Roman" w:cs="Times New Roman"/>
          <w:sz w:val="24"/>
        </w:rPr>
        <w:tab/>
      </w:r>
      <w:r w:rsidRPr="009334DE">
        <w:rPr>
          <w:rFonts w:ascii="Times New Roman" w:hAnsi="Times New Roman" w:cs="Times New Roman"/>
          <w:sz w:val="24"/>
        </w:rPr>
        <w:tab/>
      </w:r>
    </w:p>
    <w:p w14:paraId="33AF3183" w14:textId="3C0058B0" w:rsidR="00DD0244" w:rsidRPr="009334DE" w:rsidRDefault="00B169E6" w:rsidP="00DD0244">
      <w:pPr>
        <w:pStyle w:val="ListBullet2"/>
        <w:tabs>
          <w:tab w:val="clear" w:pos="360"/>
          <w:tab w:val="num" w:pos="1080"/>
        </w:tabs>
        <w:ind w:left="1080"/>
        <w:rPr>
          <w:rFonts w:ascii="Times New Roman" w:hAnsi="Times New Roman" w:cs="Times New Roman"/>
          <w:sz w:val="24"/>
        </w:rPr>
      </w:pPr>
      <w:r w:rsidRPr="009334DE">
        <w:rPr>
          <w:rFonts w:ascii="Times New Roman" w:hAnsi="Times New Roman" w:cs="Times New Roman"/>
          <w:sz w:val="24"/>
        </w:rPr>
        <w:t>Method: saveData()</w:t>
      </w:r>
    </w:p>
    <w:p w14:paraId="745726FC" w14:textId="561C233A" w:rsidR="00B169E6" w:rsidRPr="009334DE" w:rsidRDefault="00B169E6" w:rsidP="00B169E6">
      <w:pPr>
        <w:pStyle w:val="ListBullet2"/>
        <w:numPr>
          <w:ilvl w:val="0"/>
          <w:numId w:val="0"/>
        </w:numPr>
        <w:ind w:left="1080"/>
        <w:rPr>
          <w:rFonts w:ascii="Times New Roman" w:hAnsi="Times New Roman" w:cs="Times New Roman"/>
          <w:sz w:val="24"/>
        </w:rPr>
      </w:pPr>
      <w:r w:rsidRPr="009334DE">
        <w:rPr>
          <w:rFonts w:ascii="Times New Roman" w:hAnsi="Times New Roman" w:cs="Times New Roman"/>
          <w:sz w:val="24"/>
        </w:rPr>
        <w:t>Return Type: void</w:t>
      </w:r>
    </w:p>
    <w:p w14:paraId="1080455C" w14:textId="495182FF" w:rsidR="00B169E6" w:rsidRPr="009334DE" w:rsidRDefault="00C97AFC" w:rsidP="00B169E6">
      <w:pPr>
        <w:pStyle w:val="ListBullet2"/>
        <w:numPr>
          <w:ilvl w:val="0"/>
          <w:numId w:val="0"/>
        </w:numPr>
        <w:ind w:left="1080"/>
        <w:rPr>
          <w:rFonts w:ascii="Times New Roman" w:hAnsi="Times New Roman" w:cs="Times New Roman"/>
          <w:sz w:val="24"/>
        </w:rPr>
      </w:pPr>
      <w:r>
        <w:rPr>
          <w:rFonts w:ascii="Times New Roman" w:hAnsi="Times New Roman" w:cs="Times New Roman"/>
          <w:sz w:val="24"/>
        </w:rPr>
        <w:t>Parameters: None</w:t>
      </w:r>
    </w:p>
    <w:p w14:paraId="18E5F6D8" w14:textId="4D6C7756" w:rsidR="00B169E6" w:rsidRPr="009334DE" w:rsidRDefault="00C97AFC" w:rsidP="00B169E6">
      <w:pPr>
        <w:pStyle w:val="ListBullet2"/>
        <w:numPr>
          <w:ilvl w:val="0"/>
          <w:numId w:val="0"/>
        </w:numPr>
        <w:ind w:left="1080"/>
        <w:rPr>
          <w:rFonts w:ascii="Times New Roman" w:hAnsi="Times New Roman" w:cs="Times New Roman"/>
          <w:sz w:val="24"/>
        </w:rPr>
      </w:pPr>
      <w:r>
        <w:rPr>
          <w:rFonts w:ascii="Times New Roman" w:hAnsi="Times New Roman" w:cs="Times New Roman"/>
          <w:sz w:val="24"/>
        </w:rPr>
        <w:t>Return value: None</w:t>
      </w:r>
    </w:p>
    <w:p w14:paraId="182B01EC" w14:textId="2E26B254" w:rsidR="00B169E6" w:rsidRPr="009334DE" w:rsidRDefault="00B169E6" w:rsidP="00B169E6">
      <w:pPr>
        <w:pStyle w:val="ListBullet2"/>
        <w:numPr>
          <w:ilvl w:val="0"/>
          <w:numId w:val="0"/>
        </w:numPr>
        <w:ind w:left="1080"/>
        <w:rPr>
          <w:rFonts w:ascii="Times New Roman" w:hAnsi="Times New Roman" w:cs="Times New Roman"/>
          <w:sz w:val="24"/>
        </w:rPr>
      </w:pPr>
      <w:r w:rsidRPr="009334DE">
        <w:rPr>
          <w:rFonts w:ascii="Times New Roman" w:hAnsi="Times New Roman" w:cs="Times New Roman"/>
          <w:sz w:val="24"/>
        </w:rPr>
        <w:t>Pre-condition: Dữ liệu cảm biến đã được đọc</w:t>
      </w:r>
    </w:p>
    <w:p w14:paraId="1D941C74" w14:textId="2370AA6F" w:rsidR="00B169E6" w:rsidRPr="009334DE" w:rsidRDefault="00B169E6" w:rsidP="00B169E6">
      <w:pPr>
        <w:pStyle w:val="ListBullet2"/>
        <w:numPr>
          <w:ilvl w:val="0"/>
          <w:numId w:val="0"/>
        </w:numPr>
        <w:ind w:left="1080"/>
        <w:rPr>
          <w:rFonts w:ascii="Times New Roman" w:hAnsi="Times New Roman" w:cs="Times New Roman"/>
          <w:sz w:val="24"/>
        </w:rPr>
      </w:pPr>
      <w:r w:rsidRPr="009334DE">
        <w:rPr>
          <w:rFonts w:ascii="Times New Roman" w:hAnsi="Times New Roman" w:cs="Times New Roman"/>
          <w:sz w:val="24"/>
        </w:rPr>
        <w:t>Post-condition: Dữ liệu cảm biến được lưu vào thẻ nhớ</w:t>
      </w:r>
    </w:p>
    <w:p w14:paraId="34472B0F" w14:textId="263B64E6" w:rsidR="00B169E6" w:rsidRPr="009334DE" w:rsidRDefault="00B169E6" w:rsidP="00B169E6">
      <w:pPr>
        <w:pStyle w:val="ListBullet2"/>
        <w:numPr>
          <w:ilvl w:val="0"/>
          <w:numId w:val="0"/>
        </w:numPr>
        <w:ind w:left="1080"/>
        <w:rPr>
          <w:rFonts w:ascii="Times New Roman" w:hAnsi="Times New Roman" w:cs="Times New Roman"/>
          <w:sz w:val="24"/>
        </w:rPr>
      </w:pPr>
      <w:r w:rsidRPr="009334DE">
        <w:rPr>
          <w:rFonts w:ascii="Times New Roman" w:hAnsi="Times New Roman" w:cs="Times New Roman"/>
          <w:sz w:val="24"/>
        </w:rPr>
        <w:t>Attributes read/used: sensors</w:t>
      </w:r>
    </w:p>
    <w:p w14:paraId="4F9A8A0B" w14:textId="212F2AE3" w:rsidR="00B169E6" w:rsidRPr="009334DE" w:rsidRDefault="00B169E6" w:rsidP="00B169E6">
      <w:pPr>
        <w:pStyle w:val="ListBullet2"/>
        <w:numPr>
          <w:ilvl w:val="0"/>
          <w:numId w:val="0"/>
        </w:numPr>
        <w:ind w:left="1080"/>
        <w:rPr>
          <w:rFonts w:ascii="Times New Roman" w:hAnsi="Times New Roman" w:cs="Times New Roman"/>
          <w:sz w:val="24"/>
        </w:rPr>
      </w:pPr>
      <w:r w:rsidRPr="009334DE">
        <w:rPr>
          <w:rFonts w:ascii="Times New Roman" w:hAnsi="Times New Roman" w:cs="Times New Roman"/>
          <w:sz w:val="24"/>
        </w:rPr>
        <w:t>Methods called: readSensor(), writeToFile()</w:t>
      </w:r>
      <w:r w:rsidR="00234566" w:rsidRPr="009334DE">
        <w:rPr>
          <w:rFonts w:ascii="Times New Roman" w:hAnsi="Times New Roman" w:cs="Times New Roman"/>
          <w:sz w:val="24"/>
        </w:rPr>
        <w:t xml:space="preserve"> (phương thức ghi dữ liệu vào File)</w:t>
      </w:r>
      <w:r w:rsidR="008951A2" w:rsidRPr="009334DE">
        <w:rPr>
          <w:rFonts w:ascii="Times New Roman" w:hAnsi="Times New Roman" w:cs="Times New Roman"/>
          <w:sz w:val="24"/>
        </w:rPr>
        <w:t>.</w:t>
      </w:r>
    </w:p>
    <w:p w14:paraId="298D11EB" w14:textId="23F53AD7" w:rsidR="008951A2" w:rsidRPr="009334DE" w:rsidRDefault="008951A2" w:rsidP="00B169E6">
      <w:pPr>
        <w:pStyle w:val="ListBullet2"/>
        <w:numPr>
          <w:ilvl w:val="0"/>
          <w:numId w:val="0"/>
        </w:numPr>
        <w:ind w:left="1080"/>
        <w:rPr>
          <w:rFonts w:ascii="Times New Roman" w:hAnsi="Times New Roman" w:cs="Times New Roman"/>
          <w:sz w:val="24"/>
        </w:rPr>
      </w:pPr>
    </w:p>
    <w:p w14:paraId="11DF151D" w14:textId="3609EF31" w:rsidR="008951A2" w:rsidRPr="009334DE" w:rsidRDefault="008951A2" w:rsidP="00880FB3">
      <w:pPr>
        <w:pStyle w:val="ListBullet2"/>
        <w:numPr>
          <w:ilvl w:val="0"/>
          <w:numId w:val="0"/>
        </w:numPr>
        <w:ind w:left="1080"/>
        <w:jc w:val="both"/>
        <w:rPr>
          <w:rFonts w:ascii="Times New Roman" w:hAnsi="Times New Roman" w:cs="Times New Roman"/>
          <w:sz w:val="24"/>
        </w:rPr>
      </w:pPr>
      <w:r w:rsidRPr="009334DE">
        <w:rPr>
          <w:rFonts w:ascii="Times New Roman" w:hAnsi="Times New Roman" w:cs="Times New Roman"/>
          <w:sz w:val="24"/>
        </w:rPr>
        <w:t>Processing logic: Gọi phương thức readSensor() để lấy giá trị đo được từ cảm biến. Chuyển đổi giá trị đo được thành định dạng phù hợp để lưu trữ. Gọi phương thức writeToFile() để ghi dữ liệu vào thẻ nhớ.</w:t>
      </w:r>
    </w:p>
    <w:p w14:paraId="3629E83E" w14:textId="77777777" w:rsidR="00812294" w:rsidRPr="009334DE" w:rsidRDefault="00812294" w:rsidP="00B169E6">
      <w:pPr>
        <w:pStyle w:val="ListBullet2"/>
        <w:numPr>
          <w:ilvl w:val="0"/>
          <w:numId w:val="0"/>
        </w:numPr>
        <w:ind w:left="1080"/>
        <w:rPr>
          <w:rFonts w:ascii="Times New Roman" w:hAnsi="Times New Roman" w:cs="Times New Roman"/>
          <w:sz w:val="24"/>
        </w:rPr>
      </w:pPr>
    </w:p>
    <w:p w14:paraId="36229A27" w14:textId="77777777" w:rsidR="0033418F" w:rsidRPr="009334DE" w:rsidRDefault="00812294" w:rsidP="00B169E6">
      <w:pPr>
        <w:pStyle w:val="ListBullet2"/>
        <w:numPr>
          <w:ilvl w:val="0"/>
          <w:numId w:val="0"/>
        </w:numPr>
        <w:ind w:left="1080"/>
        <w:rPr>
          <w:rFonts w:ascii="Times New Roman" w:hAnsi="Times New Roman" w:cs="Times New Roman"/>
          <w:sz w:val="24"/>
        </w:rPr>
      </w:pPr>
      <w:r w:rsidRPr="009334DE">
        <w:rPr>
          <w:rFonts w:ascii="Times New Roman" w:hAnsi="Times New Roman" w:cs="Times New Roman"/>
          <w:sz w:val="24"/>
        </w:rPr>
        <w:t>Test case 1:</w:t>
      </w:r>
      <w:r w:rsidR="00E07B74" w:rsidRPr="009334DE">
        <w:rPr>
          <w:rFonts w:ascii="Times New Roman" w:hAnsi="Times New Roman" w:cs="Times New Roman"/>
          <w:sz w:val="24"/>
        </w:rPr>
        <w:t xml:space="preserve"> Gọi phương thức saveData() sau khi đã đọc dữ liệu từ cảm biến. Kết quả dự kiến: Dữ liệu cảm biến được lưu vào file trên thẻ nhớ.</w:t>
      </w:r>
    </w:p>
    <w:p w14:paraId="2A2F11C1" w14:textId="77777777" w:rsidR="0033418F" w:rsidRPr="009334DE" w:rsidRDefault="0033418F" w:rsidP="00B169E6">
      <w:pPr>
        <w:pStyle w:val="ListBullet2"/>
        <w:numPr>
          <w:ilvl w:val="0"/>
          <w:numId w:val="0"/>
        </w:numPr>
        <w:ind w:left="1080"/>
        <w:rPr>
          <w:rFonts w:ascii="Times New Roman" w:hAnsi="Times New Roman" w:cs="Times New Roman"/>
          <w:sz w:val="24"/>
        </w:rPr>
      </w:pPr>
    </w:p>
    <w:p w14:paraId="5B580E06" w14:textId="77777777" w:rsidR="0033418F" w:rsidRPr="009334DE" w:rsidRDefault="0033418F" w:rsidP="0033418F">
      <w:pPr>
        <w:pStyle w:val="ListBullet2"/>
        <w:tabs>
          <w:tab w:val="clear" w:pos="360"/>
          <w:tab w:val="num" w:pos="1080"/>
        </w:tabs>
        <w:ind w:left="1080"/>
        <w:rPr>
          <w:rFonts w:ascii="Times New Roman" w:hAnsi="Times New Roman" w:cs="Times New Roman"/>
          <w:sz w:val="24"/>
        </w:rPr>
      </w:pPr>
      <w:r w:rsidRPr="009334DE">
        <w:rPr>
          <w:rFonts w:ascii="Times New Roman" w:hAnsi="Times New Roman" w:cs="Times New Roman"/>
          <w:sz w:val="24"/>
        </w:rPr>
        <w:t>Methods: sendData()</w:t>
      </w:r>
    </w:p>
    <w:p w14:paraId="55C2F47C" w14:textId="77777777" w:rsidR="0033418F" w:rsidRPr="009334DE" w:rsidRDefault="0033418F" w:rsidP="0033418F">
      <w:pPr>
        <w:pStyle w:val="ListBullet2"/>
        <w:numPr>
          <w:ilvl w:val="0"/>
          <w:numId w:val="0"/>
        </w:numPr>
        <w:ind w:left="1080"/>
        <w:rPr>
          <w:rFonts w:ascii="Times New Roman" w:hAnsi="Times New Roman" w:cs="Times New Roman"/>
          <w:sz w:val="24"/>
        </w:rPr>
      </w:pPr>
      <w:r w:rsidRPr="009334DE">
        <w:rPr>
          <w:rFonts w:ascii="Times New Roman" w:hAnsi="Times New Roman" w:cs="Times New Roman"/>
          <w:sz w:val="24"/>
        </w:rPr>
        <w:t>Return Type: int</w:t>
      </w:r>
    </w:p>
    <w:p w14:paraId="6E537903" w14:textId="77777777" w:rsidR="0033418F" w:rsidRPr="009334DE" w:rsidRDefault="0033418F" w:rsidP="0033418F">
      <w:pPr>
        <w:pStyle w:val="ListBullet2"/>
        <w:numPr>
          <w:ilvl w:val="0"/>
          <w:numId w:val="0"/>
        </w:numPr>
        <w:ind w:left="1080"/>
        <w:rPr>
          <w:rFonts w:ascii="Times New Roman" w:hAnsi="Times New Roman" w:cs="Times New Roman"/>
          <w:sz w:val="24"/>
        </w:rPr>
      </w:pPr>
      <w:r w:rsidRPr="009334DE">
        <w:rPr>
          <w:rFonts w:ascii="Times New Roman" w:hAnsi="Times New Roman" w:cs="Times New Roman"/>
          <w:sz w:val="24"/>
        </w:rPr>
        <w:t xml:space="preserve">Parameters: </w:t>
      </w:r>
    </w:p>
    <w:p w14:paraId="4AE6D19E" w14:textId="77777777" w:rsidR="0033418F" w:rsidRPr="009334DE" w:rsidRDefault="0033418F" w:rsidP="0033418F">
      <w:pPr>
        <w:pStyle w:val="ListBullet2"/>
        <w:numPr>
          <w:ilvl w:val="1"/>
          <w:numId w:val="17"/>
        </w:numPr>
        <w:rPr>
          <w:rFonts w:ascii="Times New Roman" w:hAnsi="Times New Roman" w:cs="Times New Roman"/>
          <w:sz w:val="24"/>
        </w:rPr>
      </w:pPr>
      <w:r w:rsidRPr="009334DE">
        <w:rPr>
          <w:rFonts w:ascii="Times New Roman" w:hAnsi="Times New Roman" w:cs="Times New Roman"/>
          <w:sz w:val="24"/>
        </w:rPr>
        <w:t>severID: Chuỗi xác định địa chỉ</w:t>
      </w:r>
    </w:p>
    <w:p w14:paraId="71D4BF78" w14:textId="77777777" w:rsidR="0033418F" w:rsidRPr="009334DE" w:rsidRDefault="0033418F" w:rsidP="0033418F">
      <w:pPr>
        <w:pStyle w:val="ListBullet2"/>
        <w:numPr>
          <w:ilvl w:val="1"/>
          <w:numId w:val="17"/>
        </w:numPr>
        <w:rPr>
          <w:rFonts w:ascii="Times New Roman" w:hAnsi="Times New Roman" w:cs="Times New Roman"/>
          <w:sz w:val="24"/>
        </w:rPr>
      </w:pPr>
      <w:r w:rsidRPr="009334DE">
        <w:rPr>
          <w:rFonts w:ascii="Times New Roman" w:hAnsi="Times New Roman" w:cs="Times New Roman"/>
          <w:sz w:val="24"/>
        </w:rPr>
        <w:t>account: Tài khoản kết nối</w:t>
      </w:r>
    </w:p>
    <w:p w14:paraId="5CC29380" w14:textId="77777777" w:rsidR="0033418F" w:rsidRPr="009334DE" w:rsidRDefault="0033418F" w:rsidP="0033418F">
      <w:pPr>
        <w:pStyle w:val="ListBullet2"/>
        <w:numPr>
          <w:ilvl w:val="1"/>
          <w:numId w:val="17"/>
        </w:numPr>
        <w:rPr>
          <w:rFonts w:ascii="Times New Roman" w:hAnsi="Times New Roman" w:cs="Times New Roman"/>
          <w:sz w:val="24"/>
        </w:rPr>
      </w:pPr>
      <w:r w:rsidRPr="009334DE">
        <w:rPr>
          <w:rFonts w:ascii="Times New Roman" w:hAnsi="Times New Roman" w:cs="Times New Roman"/>
          <w:sz w:val="24"/>
        </w:rPr>
        <w:t>password: mật khẩu</w:t>
      </w:r>
    </w:p>
    <w:p w14:paraId="28E5DE28" w14:textId="77777777" w:rsidR="0033418F" w:rsidRPr="009334DE" w:rsidRDefault="0033418F" w:rsidP="0033418F">
      <w:pPr>
        <w:pStyle w:val="ListBullet2"/>
        <w:numPr>
          <w:ilvl w:val="1"/>
          <w:numId w:val="17"/>
        </w:numPr>
        <w:rPr>
          <w:rFonts w:ascii="Times New Roman" w:hAnsi="Times New Roman" w:cs="Times New Roman"/>
          <w:sz w:val="24"/>
        </w:rPr>
      </w:pPr>
      <w:r w:rsidRPr="009334DE">
        <w:rPr>
          <w:rFonts w:ascii="Times New Roman" w:hAnsi="Times New Roman" w:cs="Times New Roman"/>
          <w:sz w:val="24"/>
        </w:rPr>
        <w:t>strData: giá trị truyền</w:t>
      </w:r>
    </w:p>
    <w:p w14:paraId="66F6F9FE" w14:textId="77777777" w:rsidR="00E15DDC" w:rsidRPr="009334DE" w:rsidRDefault="0033418F" w:rsidP="00E15DDC">
      <w:pPr>
        <w:pStyle w:val="ListBullet2"/>
        <w:numPr>
          <w:ilvl w:val="1"/>
          <w:numId w:val="17"/>
        </w:numPr>
        <w:rPr>
          <w:rFonts w:ascii="Times New Roman" w:hAnsi="Times New Roman" w:cs="Times New Roman"/>
          <w:sz w:val="24"/>
        </w:rPr>
      </w:pPr>
      <w:r w:rsidRPr="009334DE">
        <w:rPr>
          <w:rFonts w:ascii="Times New Roman" w:hAnsi="Times New Roman" w:cs="Times New Roman"/>
          <w:sz w:val="24"/>
        </w:rPr>
        <w:t>strTime: chuỗi thời gian</w:t>
      </w:r>
    </w:p>
    <w:p w14:paraId="1C06E20D" w14:textId="0ED0BE1F" w:rsidR="00E15DDC" w:rsidRPr="009334DE" w:rsidRDefault="00E15DDC" w:rsidP="00E15DDC">
      <w:pPr>
        <w:pStyle w:val="ListBullet2"/>
        <w:numPr>
          <w:ilvl w:val="0"/>
          <w:numId w:val="0"/>
        </w:numPr>
        <w:ind w:left="360" w:hanging="360"/>
        <w:rPr>
          <w:rFonts w:ascii="Times New Roman" w:hAnsi="Times New Roman" w:cs="Times New Roman"/>
          <w:sz w:val="24"/>
        </w:rPr>
      </w:pPr>
      <w:r w:rsidRPr="009334DE">
        <w:rPr>
          <w:rFonts w:ascii="Times New Roman" w:hAnsi="Times New Roman" w:cs="Times New Roman"/>
          <w:sz w:val="24"/>
        </w:rPr>
        <w:tab/>
      </w:r>
      <w:r w:rsidRPr="009334DE">
        <w:rPr>
          <w:rFonts w:ascii="Times New Roman" w:hAnsi="Times New Roman" w:cs="Times New Roman"/>
          <w:sz w:val="24"/>
        </w:rPr>
        <w:tab/>
        <w:t xml:space="preserve">       Return value: int (0 thành công, khác 0: lỗi)</w:t>
      </w:r>
    </w:p>
    <w:p w14:paraId="64941C52" w14:textId="77777777" w:rsidR="00594691" w:rsidRPr="009334DE" w:rsidRDefault="00953808" w:rsidP="00E15DDC">
      <w:pPr>
        <w:pStyle w:val="ListBullet2"/>
        <w:numPr>
          <w:ilvl w:val="0"/>
          <w:numId w:val="0"/>
        </w:numPr>
        <w:ind w:left="360" w:hanging="360"/>
        <w:rPr>
          <w:rFonts w:ascii="Times New Roman" w:hAnsi="Times New Roman" w:cs="Times New Roman"/>
          <w:sz w:val="24"/>
        </w:rPr>
      </w:pPr>
      <w:r w:rsidRPr="009334DE">
        <w:rPr>
          <w:rFonts w:ascii="Times New Roman" w:hAnsi="Times New Roman" w:cs="Times New Roman"/>
          <w:sz w:val="24"/>
        </w:rPr>
        <w:tab/>
      </w:r>
      <w:r w:rsidRPr="009334DE">
        <w:rPr>
          <w:rFonts w:ascii="Times New Roman" w:hAnsi="Times New Roman" w:cs="Times New Roman"/>
          <w:sz w:val="24"/>
        </w:rPr>
        <w:tab/>
      </w:r>
      <w:r w:rsidR="00594691" w:rsidRPr="009334DE">
        <w:rPr>
          <w:rFonts w:ascii="Times New Roman" w:hAnsi="Times New Roman" w:cs="Times New Roman"/>
          <w:sz w:val="24"/>
        </w:rPr>
        <w:t xml:space="preserve">       Pre-condition: Dữ liệu cảm biến đã được đọc</w:t>
      </w:r>
    </w:p>
    <w:p w14:paraId="2F12715C" w14:textId="0E4D7C0E" w:rsidR="00953808" w:rsidRPr="009334DE" w:rsidRDefault="00594691" w:rsidP="00E15DDC">
      <w:pPr>
        <w:pStyle w:val="ListBullet2"/>
        <w:numPr>
          <w:ilvl w:val="0"/>
          <w:numId w:val="0"/>
        </w:numPr>
        <w:ind w:left="360" w:hanging="360"/>
        <w:rPr>
          <w:rFonts w:ascii="Times New Roman" w:hAnsi="Times New Roman" w:cs="Times New Roman"/>
          <w:sz w:val="24"/>
        </w:rPr>
      </w:pPr>
      <w:r w:rsidRPr="009334DE">
        <w:rPr>
          <w:rFonts w:ascii="Times New Roman" w:hAnsi="Times New Roman" w:cs="Times New Roman"/>
          <w:sz w:val="24"/>
        </w:rPr>
        <w:tab/>
      </w:r>
      <w:r w:rsidRPr="009334DE">
        <w:rPr>
          <w:rFonts w:ascii="Times New Roman" w:hAnsi="Times New Roman" w:cs="Times New Roman"/>
          <w:sz w:val="24"/>
        </w:rPr>
        <w:tab/>
        <w:t xml:space="preserve">       Post</w:t>
      </w:r>
      <w:r w:rsidR="00276AFB" w:rsidRPr="009334DE">
        <w:rPr>
          <w:rFonts w:ascii="Times New Roman" w:hAnsi="Times New Roman" w:cs="Times New Roman"/>
          <w:sz w:val="24"/>
        </w:rPr>
        <w:t>-</w:t>
      </w:r>
      <w:r w:rsidRPr="009334DE">
        <w:rPr>
          <w:rFonts w:ascii="Times New Roman" w:hAnsi="Times New Roman" w:cs="Times New Roman"/>
          <w:sz w:val="24"/>
        </w:rPr>
        <w:t xml:space="preserve">condition: Dữ liệu cảm biến được gửi đến địa chỉ </w:t>
      </w:r>
      <w:r w:rsidR="002502C4" w:rsidRPr="009334DE">
        <w:rPr>
          <w:rFonts w:ascii="Times New Roman" w:hAnsi="Times New Roman" w:cs="Times New Roman"/>
          <w:sz w:val="24"/>
        </w:rPr>
        <w:t xml:space="preserve">Data </w:t>
      </w:r>
      <w:r w:rsidRPr="009334DE">
        <w:rPr>
          <w:rFonts w:ascii="Times New Roman" w:hAnsi="Times New Roman" w:cs="Times New Roman"/>
          <w:sz w:val="24"/>
        </w:rPr>
        <w:t>server</w:t>
      </w:r>
    </w:p>
    <w:p w14:paraId="2393C8FC" w14:textId="0F9A5144" w:rsidR="00276AFB" w:rsidRPr="009334DE" w:rsidRDefault="00276AFB" w:rsidP="00E15DDC">
      <w:pPr>
        <w:pStyle w:val="ListBullet2"/>
        <w:numPr>
          <w:ilvl w:val="0"/>
          <w:numId w:val="0"/>
        </w:numPr>
        <w:ind w:left="360" w:hanging="360"/>
        <w:rPr>
          <w:rFonts w:ascii="Times New Roman" w:hAnsi="Times New Roman" w:cs="Times New Roman"/>
          <w:sz w:val="24"/>
        </w:rPr>
      </w:pPr>
      <w:r w:rsidRPr="009334DE">
        <w:rPr>
          <w:rFonts w:ascii="Times New Roman" w:hAnsi="Times New Roman" w:cs="Times New Roman"/>
          <w:sz w:val="24"/>
        </w:rPr>
        <w:tab/>
        <w:t xml:space="preserve">             </w:t>
      </w:r>
      <w:r w:rsidR="002502C4" w:rsidRPr="009334DE">
        <w:rPr>
          <w:rFonts w:ascii="Times New Roman" w:hAnsi="Times New Roman" w:cs="Times New Roman"/>
          <w:sz w:val="24"/>
        </w:rPr>
        <w:t xml:space="preserve">Attributes read/used: </w:t>
      </w:r>
      <w:r w:rsidR="00040C95" w:rsidRPr="009334DE">
        <w:rPr>
          <w:rFonts w:ascii="Times New Roman" w:hAnsi="Times New Roman" w:cs="Times New Roman"/>
          <w:sz w:val="24"/>
        </w:rPr>
        <w:t>no</w:t>
      </w:r>
    </w:p>
    <w:p w14:paraId="6E9801CB" w14:textId="001BFBE7" w:rsidR="00EB5630" w:rsidRPr="009334DE" w:rsidRDefault="00CC2190" w:rsidP="00EB5630">
      <w:pPr>
        <w:pStyle w:val="ListBullet2"/>
        <w:numPr>
          <w:ilvl w:val="0"/>
          <w:numId w:val="0"/>
        </w:numPr>
        <w:ind w:left="360" w:hanging="360"/>
        <w:rPr>
          <w:rFonts w:ascii="Times New Roman" w:hAnsi="Times New Roman" w:cs="Times New Roman"/>
          <w:sz w:val="24"/>
        </w:rPr>
      </w:pPr>
      <w:r w:rsidRPr="009334DE">
        <w:rPr>
          <w:rFonts w:ascii="Times New Roman" w:hAnsi="Times New Roman" w:cs="Times New Roman"/>
          <w:sz w:val="24"/>
        </w:rPr>
        <w:tab/>
      </w:r>
      <w:r w:rsidRPr="009334DE">
        <w:rPr>
          <w:rFonts w:ascii="Times New Roman" w:hAnsi="Times New Roman" w:cs="Times New Roman"/>
          <w:sz w:val="24"/>
        </w:rPr>
        <w:tab/>
        <w:t xml:space="preserve">       Methods called: </w:t>
      </w:r>
      <w:r w:rsidR="00EB5630" w:rsidRPr="009334DE">
        <w:rPr>
          <w:rFonts w:ascii="Times New Roman" w:hAnsi="Times New Roman" w:cs="Times New Roman"/>
          <w:sz w:val="24"/>
        </w:rPr>
        <w:t xml:space="preserve">readSensor(), </w:t>
      </w:r>
      <w:r w:rsidRPr="009334DE">
        <w:rPr>
          <w:rFonts w:ascii="Times New Roman" w:hAnsi="Times New Roman" w:cs="Times New Roman"/>
          <w:sz w:val="24"/>
        </w:rPr>
        <w:t>send() của lớp TransEquipment</w:t>
      </w:r>
      <w:bookmarkStart w:id="8" w:name="_GoBack"/>
      <w:bookmarkEnd w:id="8"/>
    </w:p>
    <w:p w14:paraId="7ED765BD" w14:textId="4237279C" w:rsidR="00EB5630" w:rsidRPr="009334DE" w:rsidRDefault="00EB5630" w:rsidP="00EB5630">
      <w:pPr>
        <w:pStyle w:val="ListBullet2"/>
        <w:numPr>
          <w:ilvl w:val="0"/>
          <w:numId w:val="0"/>
        </w:numPr>
        <w:ind w:left="360" w:hanging="360"/>
        <w:rPr>
          <w:rFonts w:ascii="Times New Roman" w:hAnsi="Times New Roman" w:cs="Times New Roman"/>
          <w:sz w:val="24"/>
        </w:rPr>
      </w:pPr>
      <w:r w:rsidRPr="009334DE">
        <w:rPr>
          <w:rFonts w:ascii="Times New Roman" w:hAnsi="Times New Roman" w:cs="Times New Roman"/>
          <w:sz w:val="24"/>
        </w:rPr>
        <w:tab/>
      </w:r>
      <w:r w:rsidRPr="009334DE">
        <w:rPr>
          <w:rFonts w:ascii="Times New Roman" w:hAnsi="Times New Roman" w:cs="Times New Roman"/>
          <w:sz w:val="24"/>
        </w:rPr>
        <w:tab/>
        <w:t xml:space="preserve">       </w:t>
      </w:r>
    </w:p>
    <w:p w14:paraId="58F7570C" w14:textId="503E0F94" w:rsidR="00EB5630" w:rsidRPr="009334DE" w:rsidRDefault="00EB5630" w:rsidP="00EB5630">
      <w:pPr>
        <w:pStyle w:val="ListBullet2"/>
        <w:numPr>
          <w:ilvl w:val="0"/>
          <w:numId w:val="0"/>
        </w:numPr>
        <w:ind w:left="360" w:hanging="360"/>
        <w:rPr>
          <w:rFonts w:ascii="Times New Roman" w:hAnsi="Times New Roman" w:cs="Times New Roman"/>
          <w:sz w:val="24"/>
        </w:rPr>
      </w:pPr>
      <w:r w:rsidRPr="009334DE">
        <w:rPr>
          <w:rFonts w:ascii="Times New Roman" w:hAnsi="Times New Roman" w:cs="Times New Roman"/>
          <w:sz w:val="24"/>
        </w:rPr>
        <w:tab/>
      </w:r>
      <w:r w:rsidRPr="009334DE">
        <w:rPr>
          <w:rFonts w:ascii="Times New Roman" w:hAnsi="Times New Roman" w:cs="Times New Roman"/>
          <w:sz w:val="24"/>
        </w:rPr>
        <w:tab/>
      </w:r>
    </w:p>
    <w:p w14:paraId="6F6ABC32" w14:textId="7556AB13" w:rsidR="00EB5630" w:rsidRPr="009334DE" w:rsidRDefault="00EB5630" w:rsidP="001676BD">
      <w:pPr>
        <w:pStyle w:val="ListBullet2"/>
        <w:numPr>
          <w:ilvl w:val="0"/>
          <w:numId w:val="0"/>
        </w:numPr>
        <w:ind w:left="360" w:hanging="360"/>
        <w:rPr>
          <w:rFonts w:ascii="Times New Roman" w:hAnsi="Times New Roman" w:cs="Times New Roman"/>
          <w:sz w:val="24"/>
        </w:rPr>
      </w:pPr>
      <w:r w:rsidRPr="009334DE">
        <w:rPr>
          <w:rFonts w:ascii="Times New Roman" w:hAnsi="Times New Roman" w:cs="Times New Roman"/>
          <w:sz w:val="24"/>
        </w:rPr>
        <w:tab/>
        <w:t xml:space="preserve"> </w:t>
      </w:r>
      <w:r w:rsidRPr="009334DE">
        <w:rPr>
          <w:rFonts w:ascii="Times New Roman" w:hAnsi="Times New Roman" w:cs="Times New Roman"/>
          <w:sz w:val="24"/>
        </w:rPr>
        <w:tab/>
        <w:t xml:space="preserve">      Processing logic: Gọi phương thức readSensor() để lấy giá </w:t>
      </w:r>
      <w:r w:rsidR="00387D28" w:rsidRPr="009334DE">
        <w:rPr>
          <w:rFonts w:ascii="Times New Roman" w:hAnsi="Times New Roman" w:cs="Times New Roman"/>
          <w:sz w:val="24"/>
        </w:rPr>
        <w:t>trị đo được từ các cảm biến. Chuyển đổi giá trị đo được thành định dạng phù hợp để truyền. Gọi phương thức send() của lớp TransEquipment để gửi dữ liệu đến Data Server.</w:t>
      </w:r>
      <w:r w:rsidR="00A86F03" w:rsidRPr="009334DE">
        <w:rPr>
          <w:rFonts w:ascii="Times New Roman" w:hAnsi="Times New Roman" w:cs="Times New Roman"/>
          <w:sz w:val="24"/>
        </w:rPr>
        <w:t xml:space="preserve"> Xử lý kết quả trả về từ phương thức send(). Nếu gửi thành công trả về 0 , nếu gửi thất bại trả về mã lỗi phù hợp.</w:t>
      </w:r>
    </w:p>
    <w:p w14:paraId="4A279B9A" w14:textId="30971D4F" w:rsidR="00594691" w:rsidRPr="009334DE" w:rsidRDefault="00594691" w:rsidP="00E15DDC">
      <w:pPr>
        <w:pStyle w:val="ListBullet2"/>
        <w:numPr>
          <w:ilvl w:val="0"/>
          <w:numId w:val="0"/>
        </w:numPr>
        <w:ind w:left="360" w:hanging="360"/>
        <w:rPr>
          <w:rFonts w:ascii="Times New Roman" w:hAnsi="Times New Roman" w:cs="Times New Roman"/>
          <w:sz w:val="24"/>
        </w:rPr>
      </w:pPr>
      <w:r w:rsidRPr="009334DE">
        <w:rPr>
          <w:rFonts w:ascii="Times New Roman" w:hAnsi="Times New Roman" w:cs="Times New Roman"/>
          <w:sz w:val="24"/>
        </w:rPr>
        <w:lastRenderedPageBreak/>
        <w:tab/>
      </w:r>
      <w:r w:rsidRPr="009334DE">
        <w:rPr>
          <w:rFonts w:ascii="Times New Roman" w:hAnsi="Times New Roman" w:cs="Times New Roman"/>
          <w:sz w:val="24"/>
        </w:rPr>
        <w:tab/>
        <w:t xml:space="preserve">      </w:t>
      </w:r>
      <w:r w:rsidR="000E63F7" w:rsidRPr="009334DE">
        <w:rPr>
          <w:rFonts w:ascii="Times New Roman" w:hAnsi="Times New Roman" w:cs="Times New Roman"/>
          <w:sz w:val="24"/>
        </w:rPr>
        <w:t xml:space="preserve">. </w:t>
      </w:r>
    </w:p>
    <w:p w14:paraId="3DBB82BC" w14:textId="5B9B5204" w:rsidR="00AD232A" w:rsidRPr="009334DE" w:rsidRDefault="00AD232A" w:rsidP="00AD232A">
      <w:pPr>
        <w:pStyle w:val="ListBullet2"/>
        <w:numPr>
          <w:ilvl w:val="0"/>
          <w:numId w:val="0"/>
        </w:numPr>
        <w:ind w:left="1080"/>
        <w:rPr>
          <w:rFonts w:ascii="Times New Roman" w:hAnsi="Times New Roman" w:cs="Times New Roman"/>
          <w:sz w:val="24"/>
        </w:rPr>
      </w:pPr>
      <w:r w:rsidRPr="009334DE">
        <w:rPr>
          <w:rFonts w:ascii="Times New Roman" w:hAnsi="Times New Roman" w:cs="Times New Roman"/>
          <w:sz w:val="24"/>
        </w:rPr>
        <w:t xml:space="preserve">Test case 1: Gọi phương thức </w:t>
      </w:r>
      <w:r w:rsidR="008C7E82" w:rsidRPr="009334DE">
        <w:rPr>
          <w:rFonts w:ascii="Times New Roman" w:hAnsi="Times New Roman" w:cs="Times New Roman"/>
          <w:sz w:val="24"/>
        </w:rPr>
        <w:t>send</w:t>
      </w:r>
      <w:r w:rsidRPr="009334DE">
        <w:rPr>
          <w:rFonts w:ascii="Times New Roman" w:hAnsi="Times New Roman" w:cs="Times New Roman"/>
          <w:sz w:val="24"/>
        </w:rPr>
        <w:t xml:space="preserve">Data() </w:t>
      </w:r>
      <w:r w:rsidR="008C7E82" w:rsidRPr="009334DE">
        <w:rPr>
          <w:rFonts w:ascii="Times New Roman" w:hAnsi="Times New Roman" w:cs="Times New Roman"/>
          <w:sz w:val="24"/>
        </w:rPr>
        <w:t>với kết nối internet ổn định</w:t>
      </w:r>
      <w:r w:rsidR="000E63F7" w:rsidRPr="009334DE">
        <w:rPr>
          <w:rFonts w:ascii="Times New Roman" w:hAnsi="Times New Roman" w:cs="Times New Roman"/>
          <w:sz w:val="24"/>
        </w:rPr>
        <w:t>. Kết quả dự kiến: Dữ liệu cảm biến được gửi thành công đến Data Server và phương thức trả về 0.</w:t>
      </w:r>
    </w:p>
    <w:p w14:paraId="5D933B57" w14:textId="77777777" w:rsidR="00AD232A" w:rsidRPr="009334DE" w:rsidRDefault="00AD232A" w:rsidP="00AD232A">
      <w:pPr>
        <w:pStyle w:val="ListBullet2"/>
        <w:numPr>
          <w:ilvl w:val="0"/>
          <w:numId w:val="0"/>
        </w:numPr>
        <w:ind w:left="1080"/>
        <w:rPr>
          <w:rFonts w:ascii="Times New Roman" w:hAnsi="Times New Roman" w:cs="Times New Roman"/>
          <w:sz w:val="24"/>
        </w:rPr>
      </w:pPr>
    </w:p>
    <w:p w14:paraId="16362382" w14:textId="745858A9" w:rsidR="008865F1" w:rsidRPr="009334DE" w:rsidRDefault="008865F1" w:rsidP="00E15DDC">
      <w:pPr>
        <w:pStyle w:val="ListBullet2"/>
        <w:numPr>
          <w:ilvl w:val="0"/>
          <w:numId w:val="0"/>
        </w:numPr>
        <w:ind w:left="360" w:hanging="360"/>
        <w:rPr>
          <w:rFonts w:ascii="Times New Roman" w:hAnsi="Times New Roman" w:cs="Times New Roman"/>
          <w:sz w:val="24"/>
        </w:rPr>
      </w:pPr>
    </w:p>
    <w:p w14:paraId="38EF2657" w14:textId="41176102" w:rsidR="00AD232A" w:rsidRPr="009334DE" w:rsidRDefault="00AD232A" w:rsidP="00AD232A">
      <w:pPr>
        <w:pStyle w:val="ListBullet2"/>
        <w:numPr>
          <w:ilvl w:val="0"/>
          <w:numId w:val="0"/>
        </w:numPr>
        <w:ind w:left="1080"/>
        <w:rPr>
          <w:rFonts w:ascii="Times New Roman" w:hAnsi="Times New Roman" w:cs="Times New Roman"/>
          <w:sz w:val="24"/>
        </w:rPr>
      </w:pPr>
      <w:r w:rsidRPr="009334DE">
        <w:rPr>
          <w:rFonts w:ascii="Times New Roman" w:hAnsi="Times New Roman" w:cs="Times New Roman"/>
          <w:sz w:val="24"/>
        </w:rPr>
        <w:t xml:space="preserve">Test case </w:t>
      </w:r>
      <w:r w:rsidR="008D77A1" w:rsidRPr="009334DE">
        <w:rPr>
          <w:rFonts w:ascii="Times New Roman" w:hAnsi="Times New Roman" w:cs="Times New Roman"/>
          <w:sz w:val="24"/>
        </w:rPr>
        <w:t>2</w:t>
      </w:r>
      <w:r w:rsidRPr="009334DE">
        <w:rPr>
          <w:rFonts w:ascii="Times New Roman" w:hAnsi="Times New Roman" w:cs="Times New Roman"/>
          <w:sz w:val="24"/>
        </w:rPr>
        <w:t>: Gọi phương thức s</w:t>
      </w:r>
      <w:r w:rsidR="00A95C6E" w:rsidRPr="009334DE">
        <w:rPr>
          <w:rFonts w:ascii="Times New Roman" w:hAnsi="Times New Roman" w:cs="Times New Roman"/>
          <w:sz w:val="24"/>
        </w:rPr>
        <w:t>end</w:t>
      </w:r>
      <w:r w:rsidRPr="009334DE">
        <w:rPr>
          <w:rFonts w:ascii="Times New Roman" w:hAnsi="Times New Roman" w:cs="Times New Roman"/>
          <w:sz w:val="24"/>
        </w:rPr>
        <w:t xml:space="preserve">Data() </w:t>
      </w:r>
      <w:r w:rsidR="00A95C6E" w:rsidRPr="009334DE">
        <w:rPr>
          <w:rFonts w:ascii="Times New Roman" w:hAnsi="Times New Roman" w:cs="Times New Roman"/>
          <w:sz w:val="24"/>
        </w:rPr>
        <w:t>với kết nối internet không ổn định. Kết quả dự kiến: Dữ liệu cảm biến được gửi thành công đến Data Server và phương thức trả về mã lỗi phù hợp.</w:t>
      </w:r>
    </w:p>
    <w:p w14:paraId="01B82BFD" w14:textId="2B3930F5" w:rsidR="00D10F8A" w:rsidRPr="009334DE" w:rsidRDefault="00D10F8A" w:rsidP="00D10F8A">
      <w:pPr>
        <w:pStyle w:val="ListBullet2"/>
        <w:numPr>
          <w:ilvl w:val="0"/>
          <w:numId w:val="0"/>
        </w:numPr>
        <w:rPr>
          <w:rFonts w:ascii="Times New Roman" w:hAnsi="Times New Roman" w:cs="Times New Roman"/>
          <w:sz w:val="24"/>
        </w:rPr>
      </w:pPr>
    </w:p>
    <w:p w14:paraId="349C3159" w14:textId="6686102E" w:rsidR="00D10F8A" w:rsidRPr="009334DE" w:rsidRDefault="00D10F8A" w:rsidP="00D10F8A">
      <w:pPr>
        <w:pStyle w:val="ListBullet2"/>
        <w:tabs>
          <w:tab w:val="clear" w:pos="360"/>
          <w:tab w:val="num" w:pos="1080"/>
        </w:tabs>
        <w:ind w:left="1080"/>
        <w:rPr>
          <w:rFonts w:ascii="Times New Roman" w:hAnsi="Times New Roman" w:cs="Times New Roman"/>
          <w:sz w:val="24"/>
        </w:rPr>
      </w:pPr>
      <w:r w:rsidRPr="009334DE">
        <w:rPr>
          <w:rFonts w:ascii="Times New Roman" w:hAnsi="Times New Roman" w:cs="Times New Roman"/>
          <w:sz w:val="24"/>
        </w:rPr>
        <w:t>Methods: loop()</w:t>
      </w:r>
    </w:p>
    <w:p w14:paraId="4027A6D4" w14:textId="17E82FDA" w:rsidR="00D10F8A" w:rsidRPr="009334DE" w:rsidRDefault="00D10F8A" w:rsidP="00D10F8A">
      <w:pPr>
        <w:pStyle w:val="ListBullet2"/>
        <w:numPr>
          <w:ilvl w:val="0"/>
          <w:numId w:val="0"/>
        </w:numPr>
        <w:ind w:left="1080"/>
        <w:rPr>
          <w:rFonts w:ascii="Times New Roman" w:hAnsi="Times New Roman" w:cs="Times New Roman"/>
          <w:sz w:val="24"/>
        </w:rPr>
      </w:pPr>
      <w:r w:rsidRPr="009334DE">
        <w:rPr>
          <w:rFonts w:ascii="Times New Roman" w:hAnsi="Times New Roman" w:cs="Times New Roman"/>
          <w:sz w:val="24"/>
        </w:rPr>
        <w:t>Return Type: void</w:t>
      </w:r>
    </w:p>
    <w:p w14:paraId="418079D7" w14:textId="1EA9AB7E" w:rsidR="007906A2" w:rsidRPr="009334DE" w:rsidRDefault="00037E90" w:rsidP="00D10F8A">
      <w:pPr>
        <w:pStyle w:val="ListBullet2"/>
        <w:numPr>
          <w:ilvl w:val="0"/>
          <w:numId w:val="0"/>
        </w:numPr>
        <w:ind w:left="1080"/>
        <w:rPr>
          <w:rFonts w:ascii="Times New Roman" w:hAnsi="Times New Roman" w:cs="Times New Roman"/>
          <w:sz w:val="24"/>
        </w:rPr>
      </w:pPr>
      <w:r>
        <w:rPr>
          <w:rFonts w:ascii="Times New Roman" w:hAnsi="Times New Roman" w:cs="Times New Roman"/>
          <w:sz w:val="24"/>
        </w:rPr>
        <w:t>Parameters: N</w:t>
      </w:r>
      <w:r w:rsidR="007906A2" w:rsidRPr="009334DE">
        <w:rPr>
          <w:rFonts w:ascii="Times New Roman" w:hAnsi="Times New Roman" w:cs="Times New Roman"/>
          <w:sz w:val="24"/>
        </w:rPr>
        <w:t>o</w:t>
      </w:r>
      <w:r w:rsidR="009B42AB">
        <w:rPr>
          <w:rFonts w:ascii="Times New Roman" w:hAnsi="Times New Roman" w:cs="Times New Roman"/>
          <w:sz w:val="24"/>
        </w:rPr>
        <w:t>ne</w:t>
      </w:r>
    </w:p>
    <w:p w14:paraId="6F317BC2" w14:textId="360FCBA1" w:rsidR="007906A2" w:rsidRPr="009334DE" w:rsidRDefault="00C16157" w:rsidP="00D10F8A">
      <w:pPr>
        <w:pStyle w:val="ListBullet2"/>
        <w:numPr>
          <w:ilvl w:val="0"/>
          <w:numId w:val="0"/>
        </w:numPr>
        <w:ind w:left="1080"/>
        <w:rPr>
          <w:rFonts w:ascii="Times New Roman" w:hAnsi="Times New Roman" w:cs="Times New Roman"/>
          <w:sz w:val="24"/>
        </w:rPr>
      </w:pPr>
      <w:r>
        <w:rPr>
          <w:rFonts w:ascii="Times New Roman" w:hAnsi="Times New Roman" w:cs="Times New Roman"/>
          <w:sz w:val="24"/>
        </w:rPr>
        <w:t>Return value: None</w:t>
      </w:r>
    </w:p>
    <w:p w14:paraId="68B6757E" w14:textId="6CCCF995" w:rsidR="007906A2" w:rsidRPr="009334DE" w:rsidRDefault="003708C9" w:rsidP="00D10F8A">
      <w:pPr>
        <w:pStyle w:val="ListBullet2"/>
        <w:numPr>
          <w:ilvl w:val="0"/>
          <w:numId w:val="0"/>
        </w:numPr>
        <w:ind w:left="1080"/>
        <w:rPr>
          <w:rFonts w:ascii="Times New Roman" w:hAnsi="Times New Roman" w:cs="Times New Roman"/>
          <w:sz w:val="24"/>
        </w:rPr>
      </w:pPr>
      <w:r>
        <w:rPr>
          <w:rFonts w:ascii="Times New Roman" w:hAnsi="Times New Roman" w:cs="Times New Roman"/>
          <w:sz w:val="24"/>
        </w:rPr>
        <w:t>Pre-condition: None</w:t>
      </w:r>
    </w:p>
    <w:p w14:paraId="186B98CB" w14:textId="6169E3A4" w:rsidR="007906A2" w:rsidRPr="009334DE" w:rsidRDefault="007906A2" w:rsidP="00D10F8A">
      <w:pPr>
        <w:pStyle w:val="ListBullet2"/>
        <w:numPr>
          <w:ilvl w:val="0"/>
          <w:numId w:val="0"/>
        </w:numPr>
        <w:ind w:left="1080"/>
        <w:rPr>
          <w:rFonts w:ascii="Times New Roman" w:hAnsi="Times New Roman" w:cs="Times New Roman"/>
          <w:sz w:val="24"/>
        </w:rPr>
      </w:pPr>
      <w:r w:rsidRPr="009334DE">
        <w:rPr>
          <w:rFonts w:ascii="Times New Roman" w:hAnsi="Times New Roman" w:cs="Times New Roman"/>
          <w:sz w:val="24"/>
        </w:rPr>
        <w:t>Post-condition: Lặp lại các bước: đọc thời gian, đọc giá trị cảm biến, lưu dữ liệu, gửi dữ liệu</w:t>
      </w:r>
    </w:p>
    <w:p w14:paraId="364EFE7F" w14:textId="14817B2E" w:rsidR="0015028C" w:rsidRPr="009334DE" w:rsidRDefault="0015028C" w:rsidP="00D10F8A">
      <w:pPr>
        <w:pStyle w:val="ListBullet2"/>
        <w:numPr>
          <w:ilvl w:val="0"/>
          <w:numId w:val="0"/>
        </w:numPr>
        <w:ind w:left="1080"/>
        <w:rPr>
          <w:rFonts w:ascii="Times New Roman" w:hAnsi="Times New Roman" w:cs="Times New Roman"/>
          <w:sz w:val="24"/>
        </w:rPr>
      </w:pPr>
      <w:r w:rsidRPr="009334DE">
        <w:rPr>
          <w:rFonts w:ascii="Times New Roman" w:hAnsi="Times New Roman" w:cs="Times New Roman"/>
          <w:sz w:val="24"/>
        </w:rPr>
        <w:t>Attributes read/used: no</w:t>
      </w:r>
    </w:p>
    <w:p w14:paraId="465F4DDB" w14:textId="036282E8" w:rsidR="0015028C" w:rsidRPr="009334DE" w:rsidRDefault="00AC3A04" w:rsidP="00D10F8A">
      <w:pPr>
        <w:pStyle w:val="ListBullet2"/>
        <w:numPr>
          <w:ilvl w:val="0"/>
          <w:numId w:val="0"/>
        </w:numPr>
        <w:ind w:left="1080"/>
        <w:rPr>
          <w:rFonts w:ascii="Times New Roman" w:hAnsi="Times New Roman" w:cs="Times New Roman"/>
          <w:sz w:val="24"/>
        </w:rPr>
      </w:pPr>
      <w:r w:rsidRPr="009334DE">
        <w:rPr>
          <w:rFonts w:ascii="Times New Roman" w:hAnsi="Times New Roman" w:cs="Times New Roman"/>
          <w:sz w:val="24"/>
        </w:rPr>
        <w:t>Methods called: getTime(), readSensor(), saveData(), sendData()</w:t>
      </w:r>
    </w:p>
    <w:p w14:paraId="7544A012" w14:textId="64BDCFAB" w:rsidR="00BA7F04" w:rsidRPr="009334DE" w:rsidRDefault="00BA7F04" w:rsidP="00D10F8A">
      <w:pPr>
        <w:pStyle w:val="ListBullet2"/>
        <w:numPr>
          <w:ilvl w:val="0"/>
          <w:numId w:val="0"/>
        </w:numPr>
        <w:ind w:left="1080"/>
        <w:rPr>
          <w:rFonts w:ascii="Times New Roman" w:hAnsi="Times New Roman" w:cs="Times New Roman"/>
          <w:sz w:val="24"/>
        </w:rPr>
      </w:pPr>
    </w:p>
    <w:p w14:paraId="60D4BA25" w14:textId="1888803B" w:rsidR="00BA7F04" w:rsidRPr="009334DE" w:rsidRDefault="00BA7F04" w:rsidP="00D10F8A">
      <w:pPr>
        <w:pStyle w:val="ListBullet2"/>
        <w:numPr>
          <w:ilvl w:val="0"/>
          <w:numId w:val="0"/>
        </w:numPr>
        <w:ind w:left="1080"/>
        <w:rPr>
          <w:rFonts w:ascii="Times New Roman" w:hAnsi="Times New Roman" w:cs="Times New Roman"/>
          <w:sz w:val="24"/>
        </w:rPr>
      </w:pPr>
      <w:r w:rsidRPr="009334DE">
        <w:rPr>
          <w:rFonts w:ascii="Times New Roman" w:hAnsi="Times New Roman" w:cs="Times New Roman"/>
          <w:sz w:val="24"/>
        </w:rPr>
        <w:t xml:space="preserve">Processing logic: Lặp lại vô hạn: </w:t>
      </w:r>
    </w:p>
    <w:p w14:paraId="47AC0417" w14:textId="680B7ADA" w:rsidR="00BA7F04" w:rsidRPr="009334DE" w:rsidRDefault="00BA7F04" w:rsidP="00D10F8A">
      <w:pPr>
        <w:pStyle w:val="ListBullet2"/>
        <w:numPr>
          <w:ilvl w:val="0"/>
          <w:numId w:val="0"/>
        </w:numPr>
        <w:ind w:left="1080"/>
        <w:rPr>
          <w:rFonts w:ascii="Times New Roman" w:hAnsi="Times New Roman" w:cs="Times New Roman"/>
          <w:sz w:val="24"/>
        </w:rPr>
      </w:pPr>
      <w:r w:rsidRPr="009334DE">
        <w:rPr>
          <w:rFonts w:ascii="Times New Roman" w:hAnsi="Times New Roman" w:cs="Times New Roman"/>
          <w:sz w:val="24"/>
        </w:rPr>
        <w:tab/>
        <w:t>Gọi phương thức getTime() để lấy thời gian hiện tại.</w:t>
      </w:r>
    </w:p>
    <w:p w14:paraId="1B74E247" w14:textId="1BF6E9E1" w:rsidR="00BA7F04" w:rsidRPr="009334DE" w:rsidRDefault="00BA7F04" w:rsidP="00D10F8A">
      <w:pPr>
        <w:pStyle w:val="ListBullet2"/>
        <w:numPr>
          <w:ilvl w:val="0"/>
          <w:numId w:val="0"/>
        </w:numPr>
        <w:ind w:left="1080"/>
        <w:rPr>
          <w:rFonts w:ascii="Times New Roman" w:hAnsi="Times New Roman" w:cs="Times New Roman"/>
          <w:sz w:val="24"/>
        </w:rPr>
      </w:pPr>
      <w:r w:rsidRPr="009334DE">
        <w:rPr>
          <w:rFonts w:ascii="Times New Roman" w:hAnsi="Times New Roman" w:cs="Times New Roman"/>
          <w:sz w:val="24"/>
        </w:rPr>
        <w:tab/>
        <w:t>Gọi phương thức readSensor() để lấy giá trị đo được từ cảm biến</w:t>
      </w:r>
    </w:p>
    <w:p w14:paraId="6A7723B1" w14:textId="5ABF07C9" w:rsidR="00BA7F04" w:rsidRPr="009334DE" w:rsidRDefault="00BA7F04" w:rsidP="00D10F8A">
      <w:pPr>
        <w:pStyle w:val="ListBullet2"/>
        <w:numPr>
          <w:ilvl w:val="0"/>
          <w:numId w:val="0"/>
        </w:numPr>
        <w:ind w:left="1080"/>
        <w:rPr>
          <w:rFonts w:ascii="Times New Roman" w:hAnsi="Times New Roman" w:cs="Times New Roman"/>
          <w:sz w:val="24"/>
        </w:rPr>
      </w:pPr>
      <w:r w:rsidRPr="009334DE">
        <w:rPr>
          <w:rFonts w:ascii="Times New Roman" w:hAnsi="Times New Roman" w:cs="Times New Roman"/>
          <w:sz w:val="24"/>
        </w:rPr>
        <w:tab/>
        <w:t>Gọi phương thức saveData() để lưu dữ liệu cảm biến vào thẻ nhớ</w:t>
      </w:r>
    </w:p>
    <w:p w14:paraId="6D9A97DD" w14:textId="14B12DBB" w:rsidR="00BA7F04" w:rsidRPr="009334DE" w:rsidRDefault="00BA7F04" w:rsidP="00D10F8A">
      <w:pPr>
        <w:pStyle w:val="ListBullet2"/>
        <w:numPr>
          <w:ilvl w:val="0"/>
          <w:numId w:val="0"/>
        </w:numPr>
        <w:ind w:left="1080"/>
        <w:rPr>
          <w:rFonts w:ascii="Times New Roman" w:hAnsi="Times New Roman" w:cs="Times New Roman"/>
          <w:sz w:val="24"/>
        </w:rPr>
      </w:pPr>
      <w:r w:rsidRPr="009334DE">
        <w:rPr>
          <w:rFonts w:ascii="Times New Roman" w:hAnsi="Times New Roman" w:cs="Times New Roman"/>
          <w:sz w:val="24"/>
        </w:rPr>
        <w:tab/>
        <w:t>Gọi phương thức sendData() để gửi dữ liệu đến Data Server</w:t>
      </w:r>
    </w:p>
    <w:p w14:paraId="6C3410E9" w14:textId="24799A68" w:rsidR="003453C6" w:rsidRPr="009334DE" w:rsidRDefault="003453C6" w:rsidP="00D10F8A">
      <w:pPr>
        <w:pStyle w:val="ListBullet2"/>
        <w:numPr>
          <w:ilvl w:val="0"/>
          <w:numId w:val="0"/>
        </w:numPr>
        <w:ind w:left="1080"/>
        <w:rPr>
          <w:rFonts w:ascii="Times New Roman" w:hAnsi="Times New Roman" w:cs="Times New Roman"/>
          <w:sz w:val="24"/>
        </w:rPr>
      </w:pPr>
    </w:p>
    <w:p w14:paraId="364F7070" w14:textId="04A3183C" w:rsidR="00AB6F7D" w:rsidRPr="00942B47" w:rsidRDefault="003453C6" w:rsidP="00942B47">
      <w:pPr>
        <w:pStyle w:val="ListBullet2"/>
        <w:numPr>
          <w:ilvl w:val="0"/>
          <w:numId w:val="0"/>
        </w:numPr>
        <w:ind w:left="1080"/>
      </w:pPr>
      <w:r w:rsidRPr="009334DE">
        <w:rPr>
          <w:rFonts w:ascii="Times New Roman" w:hAnsi="Times New Roman" w:cs="Times New Roman"/>
          <w:sz w:val="24"/>
        </w:rPr>
        <w:t>Test case 1: Gọi phương thức loop(). Kết quả dự kiến: Lặp lại các bước : đọc thời gian, đọc giá trị cảm biến, lưu dữ liệu, gửi dữ liệu</w:t>
      </w:r>
      <w:r>
        <w:t>.</w:t>
      </w:r>
    </w:p>
    <w:p w14:paraId="31D81B0E" w14:textId="069397CC" w:rsidR="00AB6F7D" w:rsidRDefault="00AB6F7D" w:rsidP="00BE34D7">
      <w:pPr>
        <w:ind w:left="1080"/>
        <w:rPr>
          <w:rFonts w:ascii="Times New Roman" w:hAnsi="Times New Roman" w:cs="Times New Roman"/>
          <w:b w:val="0"/>
          <w:bCs w:val="0"/>
          <w:i/>
          <w:iCs/>
          <w:sz w:val="24"/>
        </w:rPr>
      </w:pPr>
    </w:p>
    <w:p w14:paraId="673316D8" w14:textId="77777777" w:rsidR="00A923E9" w:rsidRDefault="00A923E9" w:rsidP="00BE34D7">
      <w:pPr>
        <w:ind w:left="1080"/>
        <w:rPr>
          <w:rFonts w:ascii="Times New Roman" w:hAnsi="Times New Roman" w:cs="Times New Roman"/>
          <w:b w:val="0"/>
          <w:bCs w:val="0"/>
          <w:i/>
          <w:iCs/>
          <w:sz w:val="24"/>
        </w:rPr>
      </w:pPr>
    </w:p>
    <w:p w14:paraId="1EA8F68B" w14:textId="7FDB64F4" w:rsidR="006A483B" w:rsidRPr="00496364" w:rsidRDefault="006A483B" w:rsidP="006A483B">
      <w:pPr>
        <w:pStyle w:val="Heading3"/>
        <w:rPr>
          <w:rFonts w:ascii="Times New Roman" w:hAnsi="Times New Roman" w:cs="Times New Roman"/>
          <w:sz w:val="28"/>
          <w:szCs w:val="28"/>
        </w:rPr>
      </w:pPr>
      <w:bookmarkStart w:id="9" w:name="_Toc161236646"/>
      <w:r w:rsidRPr="00496364">
        <w:rPr>
          <w:rFonts w:ascii="Times New Roman" w:hAnsi="Times New Roman" w:cs="Times New Roman"/>
          <w:sz w:val="28"/>
          <w:szCs w:val="28"/>
        </w:rPr>
        <w:t>Class Handy</w:t>
      </w:r>
      <w:bookmarkEnd w:id="9"/>
    </w:p>
    <w:p w14:paraId="514D7113" w14:textId="0D1787E2" w:rsidR="00A923E9" w:rsidRPr="007D521A" w:rsidRDefault="00A923E9" w:rsidP="00A923E9">
      <w:pPr>
        <w:numPr>
          <w:ilvl w:val="0"/>
          <w:numId w:val="4"/>
        </w:numPr>
        <w:tabs>
          <w:tab w:val="left" w:pos="1080"/>
        </w:tabs>
        <w:ind w:left="1080"/>
        <w:rPr>
          <w:rFonts w:ascii="Times New Roman" w:hAnsi="Times New Roman" w:cs="Times New Roman"/>
          <w:b w:val="0"/>
          <w:bCs w:val="0"/>
          <w:sz w:val="24"/>
        </w:rPr>
      </w:pPr>
      <w:r w:rsidRPr="007D521A">
        <w:rPr>
          <w:rFonts w:ascii="Times New Roman" w:hAnsi="Times New Roman" w:cs="Times New Roman"/>
          <w:b w:val="0"/>
          <w:bCs w:val="0"/>
          <w:sz w:val="24"/>
        </w:rPr>
        <w:t>Purpose</w:t>
      </w:r>
      <w:r w:rsidRPr="004A0285">
        <w:rPr>
          <w:rFonts w:ascii="Times New Roman" w:hAnsi="Times New Roman" w:cs="Times New Roman"/>
          <w:b w:val="0"/>
          <w:bCs w:val="0"/>
          <w:sz w:val="24"/>
        </w:rPr>
        <w:t xml:space="preserve">: </w:t>
      </w:r>
      <w:r w:rsidRPr="004A0285">
        <w:rPr>
          <w:rFonts w:ascii="Times New Roman" w:hAnsi="Times New Roman" w:cs="Times New Roman"/>
          <w:b w:val="0"/>
          <w:bCs w:val="0"/>
          <w:iCs/>
          <w:sz w:val="24"/>
        </w:rPr>
        <w:t xml:space="preserve">Lớp </w:t>
      </w:r>
      <w:r w:rsidR="001C6F51">
        <w:rPr>
          <w:rFonts w:ascii="Times New Roman" w:hAnsi="Times New Roman" w:cs="Times New Roman"/>
          <w:b w:val="0"/>
          <w:bCs w:val="0"/>
          <w:iCs/>
          <w:sz w:val="24"/>
        </w:rPr>
        <w:t>co</w:t>
      </w:r>
      <w:r w:rsidR="00406BA4" w:rsidRPr="004A0285">
        <w:rPr>
          <w:rFonts w:ascii="Times New Roman" w:hAnsi="Times New Roman" w:cs="Times New Roman"/>
          <w:b w:val="0"/>
          <w:bCs w:val="0"/>
          <w:iCs/>
          <w:sz w:val="24"/>
        </w:rPr>
        <w:t>n của Instrument cho dụng cụ cầm tay</w:t>
      </w:r>
    </w:p>
    <w:p w14:paraId="22F7CA29" w14:textId="28BEC737" w:rsidR="00A923E9" w:rsidRPr="00C66E0D" w:rsidRDefault="00A923E9" w:rsidP="00A923E9">
      <w:pPr>
        <w:numPr>
          <w:ilvl w:val="0"/>
          <w:numId w:val="4"/>
        </w:numPr>
        <w:tabs>
          <w:tab w:val="left" w:pos="1080"/>
        </w:tabs>
        <w:ind w:left="1080"/>
        <w:rPr>
          <w:rFonts w:ascii="Times New Roman" w:hAnsi="Times New Roman" w:cs="Times New Roman"/>
          <w:b w:val="0"/>
          <w:bCs w:val="0"/>
          <w:sz w:val="24"/>
        </w:rPr>
      </w:pPr>
      <w:r w:rsidRPr="007D521A">
        <w:rPr>
          <w:rFonts w:ascii="Times New Roman" w:hAnsi="Times New Roman" w:cs="Times New Roman"/>
          <w:b w:val="0"/>
          <w:bCs w:val="0"/>
          <w:sz w:val="24"/>
        </w:rPr>
        <w:t xml:space="preserve">Constraints: </w:t>
      </w:r>
      <w:r w:rsidR="007817CD" w:rsidRPr="00C66E0D">
        <w:rPr>
          <w:rFonts w:ascii="Times New Roman" w:hAnsi="Times New Roman" w:cs="Times New Roman"/>
          <w:b w:val="0"/>
          <w:bCs w:val="0"/>
          <w:iCs/>
          <w:sz w:val="24"/>
        </w:rPr>
        <w:t>Chỉ gán được 1 cảm biến</w:t>
      </w:r>
    </w:p>
    <w:p w14:paraId="17133BB9" w14:textId="77777777" w:rsidR="00A923E9" w:rsidRPr="00C616B3" w:rsidRDefault="00A923E9" w:rsidP="00A923E9">
      <w:pPr>
        <w:numPr>
          <w:ilvl w:val="0"/>
          <w:numId w:val="4"/>
        </w:numPr>
        <w:tabs>
          <w:tab w:val="left" w:pos="1080"/>
        </w:tabs>
        <w:ind w:left="1080"/>
        <w:rPr>
          <w:rFonts w:ascii="Times New Roman" w:hAnsi="Times New Roman" w:cs="Times New Roman"/>
          <w:sz w:val="24"/>
        </w:rPr>
      </w:pPr>
      <w:r w:rsidRPr="007D521A">
        <w:rPr>
          <w:rFonts w:ascii="Times New Roman" w:hAnsi="Times New Roman" w:cs="Times New Roman"/>
          <w:b w:val="0"/>
          <w:bCs w:val="0"/>
          <w:sz w:val="24"/>
        </w:rPr>
        <w:t>Persistent:</w:t>
      </w:r>
      <w:r w:rsidRPr="007D521A">
        <w:rPr>
          <w:rFonts w:ascii="Times New Roman" w:hAnsi="Times New Roman" w:cs="Times New Roman"/>
          <w:b w:val="0"/>
          <w:bCs w:val="0"/>
          <w:i/>
          <w:iCs/>
          <w:sz w:val="24"/>
        </w:rPr>
        <w:t xml:space="preserve"> </w:t>
      </w:r>
      <w:r w:rsidRPr="00C616B3">
        <w:rPr>
          <w:rFonts w:ascii="Times New Roman" w:hAnsi="Times New Roman" w:cs="Times New Roman"/>
          <w:b w:val="0"/>
          <w:bCs w:val="0"/>
          <w:iCs/>
          <w:sz w:val="24"/>
        </w:rPr>
        <w:t>No (created at system initialization from other available data)</w:t>
      </w:r>
    </w:p>
    <w:p w14:paraId="57E6DDDB" w14:textId="7F3EE5C0" w:rsidR="00A923E9" w:rsidRPr="007D521A" w:rsidRDefault="00A923E9" w:rsidP="00A923E9">
      <w:pPr>
        <w:ind w:left="720"/>
        <w:rPr>
          <w:rFonts w:ascii="Times New Roman" w:hAnsi="Times New Roman" w:cs="Times New Roman"/>
          <w:sz w:val="24"/>
        </w:rPr>
      </w:pPr>
      <w:r w:rsidRPr="007D521A">
        <w:rPr>
          <w:rFonts w:ascii="Times New Roman" w:hAnsi="Times New Roman" w:cs="Times New Roman"/>
          <w:sz w:val="24"/>
        </w:rPr>
        <w:t>Attribute Descriptions</w:t>
      </w:r>
      <w:r w:rsidR="00BC093A">
        <w:rPr>
          <w:rFonts w:ascii="Times New Roman" w:hAnsi="Times New Roman" w:cs="Times New Roman"/>
          <w:sz w:val="24"/>
        </w:rPr>
        <w:t>: None</w:t>
      </w:r>
    </w:p>
    <w:p w14:paraId="66F2AAE9" w14:textId="20CC287A" w:rsidR="00A923E9" w:rsidRDefault="00A923E9" w:rsidP="00A923E9">
      <w:pPr>
        <w:ind w:left="720"/>
        <w:rPr>
          <w:rFonts w:ascii="Times New Roman" w:hAnsi="Times New Roman" w:cs="Times New Roman"/>
          <w:sz w:val="24"/>
        </w:rPr>
      </w:pPr>
      <w:r w:rsidRPr="007D521A">
        <w:rPr>
          <w:rFonts w:ascii="Times New Roman" w:hAnsi="Times New Roman" w:cs="Times New Roman"/>
          <w:sz w:val="24"/>
        </w:rPr>
        <w:t>Method Descriptions</w:t>
      </w:r>
      <w:r w:rsidR="00BC093A">
        <w:rPr>
          <w:rFonts w:ascii="Times New Roman" w:hAnsi="Times New Roman" w:cs="Times New Roman"/>
          <w:sz w:val="24"/>
        </w:rPr>
        <w:t>: None</w:t>
      </w:r>
    </w:p>
    <w:p w14:paraId="1B0A826E" w14:textId="7D3A672F" w:rsidR="002A401F" w:rsidRDefault="002A401F" w:rsidP="00A923E9">
      <w:pPr>
        <w:ind w:left="720"/>
        <w:rPr>
          <w:rFonts w:ascii="Times New Roman" w:hAnsi="Times New Roman" w:cs="Times New Roman"/>
          <w:sz w:val="24"/>
        </w:rPr>
      </w:pPr>
    </w:p>
    <w:p w14:paraId="4495833D" w14:textId="36D89D18" w:rsidR="002A401F" w:rsidRDefault="002A401F" w:rsidP="00A923E9">
      <w:pPr>
        <w:ind w:left="720"/>
        <w:rPr>
          <w:rFonts w:ascii="Times New Roman" w:hAnsi="Times New Roman" w:cs="Times New Roman"/>
          <w:sz w:val="24"/>
        </w:rPr>
      </w:pPr>
    </w:p>
    <w:p w14:paraId="2F0F64B5" w14:textId="7C973610" w:rsidR="002A401F" w:rsidRDefault="002A401F" w:rsidP="00A923E9">
      <w:pPr>
        <w:ind w:left="720"/>
        <w:rPr>
          <w:rFonts w:ascii="Times New Roman" w:hAnsi="Times New Roman" w:cs="Times New Roman"/>
          <w:sz w:val="24"/>
        </w:rPr>
      </w:pPr>
    </w:p>
    <w:p w14:paraId="5001FA80" w14:textId="15CAA843" w:rsidR="002A401F" w:rsidRPr="001D41AD" w:rsidRDefault="002A401F" w:rsidP="002A401F">
      <w:pPr>
        <w:pStyle w:val="Heading3"/>
        <w:rPr>
          <w:rFonts w:ascii="Times New Roman" w:hAnsi="Times New Roman" w:cs="Times New Roman"/>
          <w:sz w:val="28"/>
          <w:szCs w:val="28"/>
        </w:rPr>
      </w:pPr>
      <w:bookmarkStart w:id="10" w:name="_Toc161236647"/>
      <w:r w:rsidRPr="001D41AD">
        <w:rPr>
          <w:rFonts w:ascii="Times New Roman" w:hAnsi="Times New Roman" w:cs="Times New Roman"/>
          <w:sz w:val="28"/>
          <w:szCs w:val="28"/>
        </w:rPr>
        <w:t>Class Station</w:t>
      </w:r>
      <w:bookmarkEnd w:id="10"/>
    </w:p>
    <w:p w14:paraId="6682BF00" w14:textId="3B4A07BB" w:rsidR="00692F2D" w:rsidRPr="003021F8" w:rsidRDefault="00692F2D" w:rsidP="00692F2D">
      <w:pPr>
        <w:numPr>
          <w:ilvl w:val="0"/>
          <w:numId w:val="4"/>
        </w:numPr>
        <w:tabs>
          <w:tab w:val="left" w:pos="1080"/>
        </w:tabs>
        <w:ind w:left="1080"/>
        <w:rPr>
          <w:rFonts w:ascii="Times New Roman" w:hAnsi="Times New Roman" w:cs="Times New Roman"/>
          <w:b w:val="0"/>
          <w:bCs w:val="0"/>
          <w:sz w:val="24"/>
        </w:rPr>
      </w:pPr>
      <w:r w:rsidRPr="007D521A">
        <w:rPr>
          <w:rFonts w:ascii="Times New Roman" w:hAnsi="Times New Roman" w:cs="Times New Roman"/>
          <w:b w:val="0"/>
          <w:bCs w:val="0"/>
          <w:sz w:val="24"/>
        </w:rPr>
        <w:t xml:space="preserve">Purpose: </w:t>
      </w:r>
      <w:r w:rsidRPr="003021F8">
        <w:rPr>
          <w:rFonts w:ascii="Times New Roman" w:hAnsi="Times New Roman" w:cs="Times New Roman"/>
          <w:b w:val="0"/>
          <w:bCs w:val="0"/>
          <w:iCs/>
          <w:sz w:val="24"/>
        </w:rPr>
        <w:t xml:space="preserve">Lớp </w:t>
      </w:r>
      <w:r w:rsidR="00794106">
        <w:rPr>
          <w:rFonts w:ascii="Times New Roman" w:hAnsi="Times New Roman" w:cs="Times New Roman"/>
          <w:b w:val="0"/>
          <w:bCs w:val="0"/>
          <w:iCs/>
          <w:sz w:val="24"/>
        </w:rPr>
        <w:t>co</w:t>
      </w:r>
      <w:r w:rsidRPr="003021F8">
        <w:rPr>
          <w:rFonts w:ascii="Times New Roman" w:hAnsi="Times New Roman" w:cs="Times New Roman"/>
          <w:b w:val="0"/>
          <w:bCs w:val="0"/>
          <w:iCs/>
          <w:sz w:val="24"/>
        </w:rPr>
        <w:t xml:space="preserve">n của Instrument cho dụng cụ </w:t>
      </w:r>
      <w:r w:rsidR="00A012FD" w:rsidRPr="003021F8">
        <w:rPr>
          <w:rFonts w:ascii="Times New Roman" w:hAnsi="Times New Roman" w:cs="Times New Roman"/>
          <w:b w:val="0"/>
          <w:bCs w:val="0"/>
          <w:iCs/>
          <w:sz w:val="24"/>
        </w:rPr>
        <w:t>cố định</w:t>
      </w:r>
    </w:p>
    <w:p w14:paraId="40E63EB6" w14:textId="54D49CDC" w:rsidR="00692F2D" w:rsidRPr="00CA5EB8" w:rsidRDefault="00692F2D" w:rsidP="00692F2D">
      <w:pPr>
        <w:numPr>
          <w:ilvl w:val="0"/>
          <w:numId w:val="4"/>
        </w:numPr>
        <w:tabs>
          <w:tab w:val="left" w:pos="1080"/>
        </w:tabs>
        <w:ind w:left="1080"/>
        <w:rPr>
          <w:rFonts w:ascii="Times New Roman" w:hAnsi="Times New Roman" w:cs="Times New Roman"/>
          <w:b w:val="0"/>
          <w:bCs w:val="0"/>
          <w:sz w:val="24"/>
        </w:rPr>
      </w:pPr>
      <w:r w:rsidRPr="007D521A">
        <w:rPr>
          <w:rFonts w:ascii="Times New Roman" w:hAnsi="Times New Roman" w:cs="Times New Roman"/>
          <w:b w:val="0"/>
          <w:bCs w:val="0"/>
          <w:sz w:val="24"/>
        </w:rPr>
        <w:t xml:space="preserve">Constraints: </w:t>
      </w:r>
      <w:r w:rsidRPr="00CA5EB8">
        <w:rPr>
          <w:rFonts w:ascii="Times New Roman" w:hAnsi="Times New Roman" w:cs="Times New Roman"/>
          <w:b w:val="0"/>
          <w:bCs w:val="0"/>
          <w:iCs/>
          <w:sz w:val="24"/>
        </w:rPr>
        <w:t>C</w:t>
      </w:r>
      <w:r w:rsidR="00884A43" w:rsidRPr="00CA5EB8">
        <w:rPr>
          <w:rFonts w:ascii="Times New Roman" w:hAnsi="Times New Roman" w:cs="Times New Roman"/>
          <w:b w:val="0"/>
          <w:bCs w:val="0"/>
          <w:iCs/>
          <w:sz w:val="24"/>
        </w:rPr>
        <w:t>ó thể gán từ 1 đến 4 cảm biến</w:t>
      </w:r>
    </w:p>
    <w:p w14:paraId="5C00B28B" w14:textId="77777777" w:rsidR="00692F2D" w:rsidRPr="0092774E" w:rsidRDefault="00692F2D" w:rsidP="00692F2D">
      <w:pPr>
        <w:numPr>
          <w:ilvl w:val="0"/>
          <w:numId w:val="4"/>
        </w:numPr>
        <w:tabs>
          <w:tab w:val="left" w:pos="1080"/>
        </w:tabs>
        <w:ind w:left="1080"/>
        <w:rPr>
          <w:rFonts w:ascii="Times New Roman" w:hAnsi="Times New Roman" w:cs="Times New Roman"/>
          <w:sz w:val="24"/>
        </w:rPr>
      </w:pPr>
      <w:r w:rsidRPr="007D521A">
        <w:rPr>
          <w:rFonts w:ascii="Times New Roman" w:hAnsi="Times New Roman" w:cs="Times New Roman"/>
          <w:b w:val="0"/>
          <w:bCs w:val="0"/>
          <w:sz w:val="24"/>
        </w:rPr>
        <w:t>Persistent:</w:t>
      </w:r>
      <w:r w:rsidRPr="007D521A">
        <w:rPr>
          <w:rFonts w:ascii="Times New Roman" w:hAnsi="Times New Roman" w:cs="Times New Roman"/>
          <w:b w:val="0"/>
          <w:bCs w:val="0"/>
          <w:i/>
          <w:iCs/>
          <w:sz w:val="24"/>
        </w:rPr>
        <w:t xml:space="preserve"> </w:t>
      </w:r>
      <w:r w:rsidRPr="0092774E">
        <w:rPr>
          <w:rFonts w:ascii="Times New Roman" w:hAnsi="Times New Roman" w:cs="Times New Roman"/>
          <w:b w:val="0"/>
          <w:bCs w:val="0"/>
          <w:iCs/>
          <w:sz w:val="24"/>
        </w:rPr>
        <w:t>No (created at system initialization from other available data)</w:t>
      </w:r>
    </w:p>
    <w:p w14:paraId="21CE63F3" w14:textId="77D15E8D" w:rsidR="00692F2D" w:rsidRPr="007D521A" w:rsidRDefault="00692F2D" w:rsidP="00692F2D">
      <w:pPr>
        <w:ind w:left="720"/>
        <w:rPr>
          <w:rFonts w:ascii="Times New Roman" w:hAnsi="Times New Roman" w:cs="Times New Roman"/>
          <w:sz w:val="24"/>
        </w:rPr>
      </w:pPr>
      <w:r w:rsidRPr="007D521A">
        <w:rPr>
          <w:rFonts w:ascii="Times New Roman" w:hAnsi="Times New Roman" w:cs="Times New Roman"/>
          <w:sz w:val="24"/>
        </w:rPr>
        <w:t>Attribute Descriptions</w:t>
      </w:r>
      <w:r w:rsidR="00E226E5">
        <w:rPr>
          <w:rFonts w:ascii="Times New Roman" w:hAnsi="Times New Roman" w:cs="Times New Roman"/>
          <w:sz w:val="24"/>
        </w:rPr>
        <w:t>: None</w:t>
      </w:r>
    </w:p>
    <w:p w14:paraId="4D6C764A" w14:textId="3E4BD632" w:rsidR="00B47141" w:rsidRPr="00813F7A" w:rsidRDefault="00692F2D" w:rsidP="00813F7A">
      <w:pPr>
        <w:ind w:left="720"/>
      </w:pPr>
      <w:r w:rsidRPr="007D521A">
        <w:rPr>
          <w:rFonts w:ascii="Times New Roman" w:hAnsi="Times New Roman" w:cs="Times New Roman"/>
          <w:sz w:val="24"/>
        </w:rPr>
        <w:t>Method Descript</w:t>
      </w:r>
      <w:r w:rsidR="00542203">
        <w:rPr>
          <w:rFonts w:ascii="Times New Roman" w:hAnsi="Times New Roman" w:cs="Times New Roman"/>
          <w:sz w:val="24"/>
        </w:rPr>
        <w:t>: None</w:t>
      </w:r>
    </w:p>
    <w:p w14:paraId="5502CDD2" w14:textId="77777777" w:rsidR="003B1F58" w:rsidRPr="00444895" w:rsidRDefault="003B1F58">
      <w:pPr>
        <w:rPr>
          <w:rFonts w:ascii="Times New Roman" w:hAnsi="Times New Roman" w:cs="Times New Roman"/>
        </w:rPr>
      </w:pPr>
    </w:p>
    <w:p w14:paraId="679EE26E" w14:textId="77777777" w:rsidR="003B1F58" w:rsidRPr="00D21C54" w:rsidRDefault="003B1F58" w:rsidP="003B1F58">
      <w:pPr>
        <w:pStyle w:val="Heading2"/>
        <w:numPr>
          <w:ilvl w:val="0"/>
          <w:numId w:val="7"/>
        </w:numPr>
        <w:rPr>
          <w:rFonts w:ascii="Times New Roman" w:hAnsi="Times New Roman" w:cs="Times New Roman"/>
          <w:sz w:val="28"/>
          <w:szCs w:val="28"/>
        </w:rPr>
      </w:pPr>
      <w:bookmarkStart w:id="11" w:name="_Toc161236648"/>
      <w:r w:rsidRPr="00D21C54">
        <w:rPr>
          <w:rFonts w:ascii="Times New Roman" w:hAnsi="Times New Roman" w:cs="Times New Roman"/>
          <w:sz w:val="28"/>
          <w:szCs w:val="28"/>
        </w:rPr>
        <w:t>Consequence</w:t>
      </w:r>
      <w:bookmarkEnd w:id="11"/>
      <w:r w:rsidRPr="00D21C54">
        <w:rPr>
          <w:rFonts w:ascii="Times New Roman" w:hAnsi="Times New Roman" w:cs="Times New Roman"/>
          <w:sz w:val="28"/>
          <w:szCs w:val="28"/>
        </w:rPr>
        <w:t xml:space="preserve"> </w:t>
      </w:r>
    </w:p>
    <w:p w14:paraId="1C3CBBB5" w14:textId="77777777" w:rsidR="009B07DA" w:rsidRPr="001C4D85" w:rsidRDefault="009B07DA" w:rsidP="009B07DA">
      <w:pPr>
        <w:pStyle w:val="ListParagraph"/>
        <w:numPr>
          <w:ilvl w:val="0"/>
          <w:numId w:val="17"/>
        </w:numPr>
        <w:rPr>
          <w:rFonts w:ascii="Times New Roman" w:hAnsi="Times New Roman" w:cs="Times New Roman"/>
          <w:b w:val="0"/>
          <w:bCs w:val="0"/>
          <w:sz w:val="24"/>
        </w:rPr>
      </w:pPr>
      <w:r w:rsidRPr="001C4D85">
        <w:rPr>
          <w:rFonts w:ascii="Times New Roman" w:hAnsi="Times New Roman" w:cs="Times New Roman"/>
          <w:b w:val="0"/>
          <w:bCs w:val="0"/>
          <w:sz w:val="24"/>
        </w:rPr>
        <w:lastRenderedPageBreak/>
        <w:t xml:space="preserve">Lợi ích: </w:t>
      </w:r>
    </w:p>
    <w:p w14:paraId="2762F1AC" w14:textId="77777777" w:rsidR="00D45122" w:rsidRPr="001C4D85" w:rsidRDefault="009B07DA" w:rsidP="009B07DA">
      <w:pPr>
        <w:pStyle w:val="ListParagraph"/>
        <w:numPr>
          <w:ilvl w:val="1"/>
          <w:numId w:val="17"/>
        </w:numPr>
        <w:rPr>
          <w:rFonts w:ascii="Times New Roman" w:hAnsi="Times New Roman" w:cs="Times New Roman"/>
          <w:b w:val="0"/>
          <w:bCs w:val="0"/>
          <w:sz w:val="24"/>
        </w:rPr>
      </w:pPr>
      <w:r w:rsidRPr="001C4D85">
        <w:rPr>
          <w:rFonts w:ascii="Times New Roman" w:hAnsi="Times New Roman" w:cs="Times New Roman"/>
          <w:b w:val="0"/>
          <w:bCs w:val="0"/>
          <w:sz w:val="24"/>
        </w:rPr>
        <w:t>Dễ dàng thêm hoặc bớt các cảm biến (Sensor) mà không cần sửa đổi mã hệ thống</w:t>
      </w:r>
    </w:p>
    <w:p w14:paraId="14A42C18" w14:textId="77777777" w:rsidR="00D45122" w:rsidRPr="001C4D85" w:rsidRDefault="00D45122" w:rsidP="009B07DA">
      <w:pPr>
        <w:pStyle w:val="ListParagraph"/>
        <w:numPr>
          <w:ilvl w:val="1"/>
          <w:numId w:val="17"/>
        </w:numPr>
        <w:rPr>
          <w:rFonts w:ascii="Times New Roman" w:hAnsi="Times New Roman" w:cs="Times New Roman"/>
          <w:b w:val="0"/>
          <w:bCs w:val="0"/>
          <w:sz w:val="24"/>
        </w:rPr>
      </w:pPr>
      <w:r w:rsidRPr="001C4D85">
        <w:rPr>
          <w:rFonts w:ascii="Times New Roman" w:hAnsi="Times New Roman" w:cs="Times New Roman"/>
          <w:b w:val="0"/>
          <w:bCs w:val="0"/>
          <w:sz w:val="24"/>
        </w:rPr>
        <w:t>Dễ mở rộng hệ thống để đo lường các thông số môi trường mới</w:t>
      </w:r>
    </w:p>
    <w:p w14:paraId="0AFF7B9B" w14:textId="77777777" w:rsidR="007E1788" w:rsidRPr="001C4D85" w:rsidRDefault="00D45122" w:rsidP="009B07DA">
      <w:pPr>
        <w:pStyle w:val="ListParagraph"/>
        <w:numPr>
          <w:ilvl w:val="1"/>
          <w:numId w:val="17"/>
        </w:numPr>
        <w:rPr>
          <w:rFonts w:ascii="Times New Roman" w:hAnsi="Times New Roman" w:cs="Times New Roman"/>
          <w:b w:val="0"/>
          <w:bCs w:val="0"/>
          <w:sz w:val="24"/>
        </w:rPr>
      </w:pPr>
      <w:r w:rsidRPr="001C4D85">
        <w:rPr>
          <w:rFonts w:ascii="Times New Roman" w:hAnsi="Times New Roman" w:cs="Times New Roman"/>
          <w:b w:val="0"/>
          <w:bCs w:val="0"/>
          <w:sz w:val="24"/>
        </w:rPr>
        <w:t>Cho phép tái sử dụng các thành phần Sensor và TransEquipment trong các hệ thống khác</w:t>
      </w:r>
    </w:p>
    <w:p w14:paraId="0FC9C250" w14:textId="77777777" w:rsidR="007E1788" w:rsidRPr="001C4D85" w:rsidRDefault="007E1788" w:rsidP="007E1788">
      <w:pPr>
        <w:pStyle w:val="ListParagraph"/>
        <w:numPr>
          <w:ilvl w:val="0"/>
          <w:numId w:val="17"/>
        </w:numPr>
        <w:rPr>
          <w:rFonts w:ascii="Times New Roman" w:hAnsi="Times New Roman" w:cs="Times New Roman"/>
          <w:b w:val="0"/>
          <w:bCs w:val="0"/>
          <w:sz w:val="24"/>
        </w:rPr>
      </w:pPr>
      <w:r w:rsidRPr="001C4D85">
        <w:rPr>
          <w:rFonts w:ascii="Times New Roman" w:hAnsi="Times New Roman" w:cs="Times New Roman"/>
          <w:b w:val="0"/>
          <w:bCs w:val="0"/>
          <w:sz w:val="24"/>
        </w:rPr>
        <w:t xml:space="preserve">Hạn chế: </w:t>
      </w:r>
    </w:p>
    <w:p w14:paraId="0F193505" w14:textId="77777777" w:rsidR="007E1788" w:rsidRPr="001C4D85" w:rsidRDefault="007E1788" w:rsidP="007E1788">
      <w:pPr>
        <w:pStyle w:val="ListParagraph"/>
        <w:numPr>
          <w:ilvl w:val="1"/>
          <w:numId w:val="17"/>
        </w:numPr>
        <w:rPr>
          <w:rFonts w:ascii="Times New Roman" w:hAnsi="Times New Roman" w:cs="Times New Roman"/>
          <w:b w:val="0"/>
          <w:bCs w:val="0"/>
          <w:sz w:val="24"/>
        </w:rPr>
      </w:pPr>
      <w:r w:rsidRPr="001C4D85">
        <w:rPr>
          <w:rFonts w:ascii="Times New Roman" w:hAnsi="Times New Roman" w:cs="Times New Roman"/>
          <w:b w:val="0"/>
          <w:bCs w:val="0"/>
          <w:sz w:val="24"/>
        </w:rPr>
        <w:t>Việc thiết kế và triển khai hệ thống có thể phức tạp hơn so với các hệ thống truyền thống</w:t>
      </w:r>
    </w:p>
    <w:p w14:paraId="55617A70" w14:textId="351721CF" w:rsidR="003B1F58" w:rsidRPr="001C4D85" w:rsidRDefault="007E1788" w:rsidP="007E1788">
      <w:pPr>
        <w:pStyle w:val="ListParagraph"/>
        <w:numPr>
          <w:ilvl w:val="1"/>
          <w:numId w:val="17"/>
        </w:numPr>
        <w:rPr>
          <w:rFonts w:ascii="Times New Roman" w:hAnsi="Times New Roman" w:cs="Times New Roman"/>
          <w:b w:val="0"/>
          <w:bCs w:val="0"/>
          <w:sz w:val="24"/>
        </w:rPr>
      </w:pPr>
      <w:r w:rsidRPr="001C4D85">
        <w:rPr>
          <w:rFonts w:ascii="Times New Roman" w:hAnsi="Times New Roman" w:cs="Times New Roman"/>
          <w:b w:val="0"/>
          <w:bCs w:val="0"/>
          <w:sz w:val="24"/>
        </w:rPr>
        <w:t>Khó khăn trong việc quản lý và theo dõi các thành phần</w:t>
      </w:r>
    </w:p>
    <w:p w14:paraId="17A30AC8" w14:textId="77777777" w:rsidR="005571D8" w:rsidRPr="001C4D85" w:rsidRDefault="005571D8">
      <w:pPr>
        <w:rPr>
          <w:rFonts w:ascii="Times New Roman" w:hAnsi="Times New Roman" w:cs="Times New Roman"/>
          <w:sz w:val="24"/>
        </w:rPr>
      </w:pPr>
    </w:p>
    <w:p w14:paraId="64E16A4E" w14:textId="77777777" w:rsidR="005571D8" w:rsidRPr="00444895" w:rsidRDefault="005571D8">
      <w:pPr>
        <w:rPr>
          <w:rFonts w:ascii="Times New Roman" w:hAnsi="Times New Roman" w:cs="Times New Roman"/>
        </w:rPr>
      </w:pPr>
    </w:p>
    <w:p w14:paraId="36B80F66" w14:textId="77777777" w:rsidR="005571D8" w:rsidRPr="00444895" w:rsidRDefault="005571D8" w:rsidP="005571D8">
      <w:pPr>
        <w:pStyle w:val="Heading2"/>
        <w:numPr>
          <w:ilvl w:val="0"/>
          <w:numId w:val="7"/>
        </w:numPr>
        <w:rPr>
          <w:rFonts w:ascii="Times New Roman" w:hAnsi="Times New Roman" w:cs="Times New Roman"/>
        </w:rPr>
      </w:pPr>
      <w:bookmarkStart w:id="12" w:name="_Toc161236649"/>
      <w:r w:rsidRPr="00D21C54">
        <w:rPr>
          <w:rFonts w:ascii="Times New Roman" w:hAnsi="Times New Roman" w:cs="Times New Roman"/>
          <w:sz w:val="28"/>
          <w:szCs w:val="28"/>
        </w:rPr>
        <w:t xml:space="preserve">Implementation </w:t>
      </w:r>
      <w:r w:rsidRPr="00444895">
        <w:rPr>
          <w:rFonts w:ascii="Times New Roman" w:hAnsi="Times New Roman" w:cs="Times New Roman"/>
        </w:rPr>
        <w:t>(</w:t>
      </w:r>
      <w:r w:rsidRPr="00444895">
        <w:rPr>
          <w:rFonts w:ascii="Times New Roman" w:hAnsi="Times New Roman" w:cs="Times New Roman"/>
          <w:b w:val="0"/>
        </w:rPr>
        <w:t>code examples for Receive, HTTP and MQTT only</w:t>
      </w:r>
      <w:r w:rsidRPr="00444895">
        <w:rPr>
          <w:rFonts w:ascii="Times New Roman" w:hAnsi="Times New Roman" w:cs="Times New Roman"/>
        </w:rPr>
        <w:t>)</w:t>
      </w:r>
      <w:bookmarkEnd w:id="12"/>
    </w:p>
    <w:p w14:paraId="4E338675" w14:textId="77777777" w:rsidR="005571D8" w:rsidRPr="00444895" w:rsidRDefault="005571D8" w:rsidP="005571D8">
      <w:pPr>
        <w:rPr>
          <w:rFonts w:ascii="Times New Roman" w:hAnsi="Times New Roman" w:cs="Times New Roman"/>
        </w:rPr>
      </w:pPr>
    </w:p>
    <w:p w14:paraId="29BA1E82" w14:textId="77777777" w:rsidR="005571D8" w:rsidRPr="00444895" w:rsidRDefault="005571D8">
      <w:pPr>
        <w:rPr>
          <w:rFonts w:ascii="Times New Roman" w:hAnsi="Times New Roman" w:cs="Times New Roman"/>
        </w:rPr>
      </w:pPr>
    </w:p>
    <w:sectPr w:rsidR="005571D8" w:rsidRPr="004448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cs="Times New Roman" w:hint="default"/>
      </w:rPr>
    </w:lvl>
  </w:abstractNum>
  <w:abstractNum w:abstractNumId="2">
    <w:nsid w:val="00000003"/>
    <w:multiLevelType w:val="singleLevel"/>
    <w:tmpl w:val="00000003"/>
    <w:lvl w:ilvl="0">
      <w:start w:val="1"/>
      <w:numFmt w:val="decimal"/>
      <w:pStyle w:val="ListBullet2"/>
      <w:lvlText w:val="%1."/>
      <w:lvlJc w:val="left"/>
      <w:pPr>
        <w:tabs>
          <w:tab w:val="num" w:pos="360"/>
        </w:tabs>
        <w:ind w:left="360" w:hanging="360"/>
      </w:pPr>
      <w:rPr>
        <w:rFonts w:ascii="Times New Roman" w:hAnsi="Times New Roman" w:cs="Times New Roman"/>
        <w:b w:val="0"/>
        <w:bCs w:val="0"/>
        <w:i/>
        <w:iCs/>
      </w:rPr>
    </w:lvl>
  </w:abstractNum>
  <w:abstractNum w:abstractNumId="3">
    <w:nsid w:val="00000004"/>
    <w:multiLevelType w:val="singleLevel"/>
    <w:tmpl w:val="00000004"/>
    <w:name w:val="WW8Num11"/>
    <w:lvl w:ilvl="0">
      <w:start w:val="1"/>
      <w:numFmt w:val="decimal"/>
      <w:lvlText w:val="%1."/>
      <w:lvlJc w:val="left"/>
      <w:pPr>
        <w:tabs>
          <w:tab w:val="num" w:pos="360"/>
        </w:tabs>
        <w:ind w:left="360" w:hanging="360"/>
      </w:pPr>
      <w:rPr>
        <w:rFonts w:ascii="Times New Roman" w:hAnsi="Times New Roman" w:cs="Times New Roman"/>
        <w:b w:val="0"/>
        <w:bCs w:val="0"/>
        <w:i/>
        <w:iCs/>
      </w:rPr>
    </w:lvl>
  </w:abstractNum>
  <w:abstractNum w:abstractNumId="4">
    <w:nsid w:val="00000007"/>
    <w:multiLevelType w:val="singleLevel"/>
    <w:tmpl w:val="00000007"/>
    <w:name w:val="WW8Num18"/>
    <w:lvl w:ilvl="0">
      <w:start w:val="1"/>
      <w:numFmt w:val="bullet"/>
      <w:lvlText w:val=""/>
      <w:lvlJc w:val="left"/>
      <w:pPr>
        <w:tabs>
          <w:tab w:val="num" w:pos="360"/>
        </w:tabs>
        <w:ind w:left="360" w:hanging="360"/>
      </w:pPr>
      <w:rPr>
        <w:rFonts w:ascii="Symbol" w:hAnsi="Symbol" w:cs="Times New Roman" w:hint="default"/>
      </w:rPr>
    </w:lvl>
  </w:abstractNum>
  <w:abstractNum w:abstractNumId="5">
    <w:nsid w:val="04BE29A8"/>
    <w:multiLevelType w:val="hybridMultilevel"/>
    <w:tmpl w:val="F446D250"/>
    <w:lvl w:ilvl="0" w:tplc="7F24045E">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A3C4B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27917AE"/>
    <w:multiLevelType w:val="singleLevel"/>
    <w:tmpl w:val="00000004"/>
    <w:lvl w:ilvl="0">
      <w:start w:val="1"/>
      <w:numFmt w:val="decimal"/>
      <w:lvlText w:val="%1."/>
      <w:lvlJc w:val="left"/>
      <w:pPr>
        <w:tabs>
          <w:tab w:val="num" w:pos="360"/>
        </w:tabs>
        <w:ind w:left="360" w:hanging="360"/>
      </w:pPr>
      <w:rPr>
        <w:rFonts w:ascii="Times New Roman" w:hAnsi="Times New Roman" w:cs="Times New Roman"/>
        <w:b w:val="0"/>
        <w:bCs w:val="0"/>
        <w:i/>
        <w:iCs/>
      </w:rPr>
    </w:lvl>
  </w:abstractNum>
  <w:abstractNum w:abstractNumId="8">
    <w:nsid w:val="53720000"/>
    <w:multiLevelType w:val="singleLevel"/>
    <w:tmpl w:val="00000004"/>
    <w:lvl w:ilvl="0">
      <w:start w:val="1"/>
      <w:numFmt w:val="decimal"/>
      <w:lvlText w:val="%1."/>
      <w:lvlJc w:val="left"/>
      <w:pPr>
        <w:tabs>
          <w:tab w:val="num" w:pos="360"/>
        </w:tabs>
        <w:ind w:left="360" w:hanging="360"/>
      </w:pPr>
      <w:rPr>
        <w:rFonts w:ascii="Times New Roman" w:hAnsi="Times New Roman" w:cs="Times New Roman"/>
        <w:b w:val="0"/>
        <w:bCs w:val="0"/>
        <w:i/>
        <w:iCs/>
      </w:rPr>
    </w:lvl>
  </w:abstractNum>
  <w:abstractNum w:abstractNumId="9">
    <w:nsid w:val="674D5046"/>
    <w:multiLevelType w:val="hybridMultilevel"/>
    <w:tmpl w:val="A5A41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A60CF8"/>
    <w:multiLevelType w:val="multilevel"/>
    <w:tmpl w:val="3CB8EA9E"/>
    <w:lvl w:ilvl="0">
      <w:start w:val="1"/>
      <w:numFmt w:val="decimal"/>
      <w:pStyle w:val="TOCHeading"/>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E1A1807"/>
    <w:multiLevelType w:val="hybridMultilevel"/>
    <w:tmpl w:val="DC38F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F26FB0"/>
    <w:multiLevelType w:val="singleLevel"/>
    <w:tmpl w:val="00000004"/>
    <w:lvl w:ilvl="0">
      <w:start w:val="1"/>
      <w:numFmt w:val="decimal"/>
      <w:lvlText w:val="%1."/>
      <w:lvlJc w:val="left"/>
      <w:pPr>
        <w:tabs>
          <w:tab w:val="num" w:pos="360"/>
        </w:tabs>
        <w:ind w:left="360" w:hanging="360"/>
      </w:pPr>
      <w:rPr>
        <w:rFonts w:ascii="Times New Roman" w:hAnsi="Times New Roman" w:cs="Times New Roman"/>
        <w:b w:val="0"/>
        <w:bCs w:val="0"/>
        <w:i/>
        <w:iCs/>
      </w:rPr>
    </w:lvl>
  </w:abstractNum>
  <w:abstractNum w:abstractNumId="13">
    <w:nsid w:val="761C5272"/>
    <w:multiLevelType w:val="hybridMultilevel"/>
    <w:tmpl w:val="43825D7E"/>
    <w:lvl w:ilvl="0" w:tplc="BB8A45C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A671EB0"/>
    <w:multiLevelType w:val="multilevel"/>
    <w:tmpl w:val="D63C539C"/>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3"/>
  </w:num>
  <w:num w:numId="4">
    <w:abstractNumId w:val="4"/>
  </w:num>
  <w:num w:numId="5">
    <w:abstractNumId w:val="0"/>
  </w:num>
  <w:num w:numId="6">
    <w:abstractNumId w:val="11"/>
  </w:num>
  <w:num w:numId="7">
    <w:abstractNumId w:val="10"/>
  </w:num>
  <w:num w:numId="8">
    <w:abstractNumId w:val="6"/>
  </w:num>
  <w:num w:numId="9">
    <w:abstractNumId w:val="1"/>
  </w:num>
  <w:num w:numId="10">
    <w:abstractNumId w:val="14"/>
  </w:num>
  <w:num w:numId="11">
    <w:abstractNumId w:val="10"/>
  </w:num>
  <w:num w:numId="12">
    <w:abstractNumId w:val="10"/>
  </w:num>
  <w:num w:numId="13">
    <w:abstractNumId w:val="10"/>
  </w:num>
  <w:num w:numId="14">
    <w:abstractNumId w:val="10"/>
  </w:num>
  <w:num w:numId="15">
    <w:abstractNumId w:val="9"/>
  </w:num>
  <w:num w:numId="16">
    <w:abstractNumId w:val="13"/>
  </w:num>
  <w:num w:numId="17">
    <w:abstractNumId w:val="5"/>
  </w:num>
  <w:num w:numId="18">
    <w:abstractNumId w:val="12"/>
  </w:num>
  <w:num w:numId="19">
    <w:abstractNumId w:val="2"/>
    <w:lvlOverride w:ilvl="0">
      <w:startOverride w:val="1"/>
    </w:lvlOverride>
  </w:num>
  <w:num w:numId="20">
    <w:abstractNumId w:val="8"/>
  </w:num>
  <w:num w:numId="21">
    <w:abstractNumId w:val="2"/>
    <w:lvlOverride w:ilvl="0">
      <w:startOverride w:val="1"/>
    </w:lvlOverride>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4D4"/>
    <w:rsid w:val="000026FB"/>
    <w:rsid w:val="00004D65"/>
    <w:rsid w:val="00024069"/>
    <w:rsid w:val="00031ACF"/>
    <w:rsid w:val="00032610"/>
    <w:rsid w:val="00034370"/>
    <w:rsid w:val="00037E90"/>
    <w:rsid w:val="00040C95"/>
    <w:rsid w:val="0004673F"/>
    <w:rsid w:val="00096328"/>
    <w:rsid w:val="000A283D"/>
    <w:rsid w:val="000B7582"/>
    <w:rsid w:val="000C0D29"/>
    <w:rsid w:val="000C5A53"/>
    <w:rsid w:val="000D28A8"/>
    <w:rsid w:val="000D4299"/>
    <w:rsid w:val="000E12C3"/>
    <w:rsid w:val="000E63F7"/>
    <w:rsid w:val="000F016C"/>
    <w:rsid w:val="000F2687"/>
    <w:rsid w:val="00102821"/>
    <w:rsid w:val="00114975"/>
    <w:rsid w:val="00146093"/>
    <w:rsid w:val="0015028C"/>
    <w:rsid w:val="0016686F"/>
    <w:rsid w:val="001676BD"/>
    <w:rsid w:val="0017296F"/>
    <w:rsid w:val="001735E0"/>
    <w:rsid w:val="001767B9"/>
    <w:rsid w:val="00177929"/>
    <w:rsid w:val="001839A7"/>
    <w:rsid w:val="00186A78"/>
    <w:rsid w:val="001A7AB7"/>
    <w:rsid w:val="001C1B3A"/>
    <w:rsid w:val="001C1F87"/>
    <w:rsid w:val="001C4D85"/>
    <w:rsid w:val="001C6F51"/>
    <w:rsid w:val="001D41AD"/>
    <w:rsid w:val="001F183D"/>
    <w:rsid w:val="00223C6D"/>
    <w:rsid w:val="00234566"/>
    <w:rsid w:val="00235C58"/>
    <w:rsid w:val="002459E4"/>
    <w:rsid w:val="002472E6"/>
    <w:rsid w:val="002502C4"/>
    <w:rsid w:val="002506ED"/>
    <w:rsid w:val="002602A8"/>
    <w:rsid w:val="002634E5"/>
    <w:rsid w:val="002664BB"/>
    <w:rsid w:val="0027497A"/>
    <w:rsid w:val="00276AFB"/>
    <w:rsid w:val="002970F8"/>
    <w:rsid w:val="002A2AFD"/>
    <w:rsid w:val="002A401F"/>
    <w:rsid w:val="002A67B7"/>
    <w:rsid w:val="002B6536"/>
    <w:rsid w:val="002C4B32"/>
    <w:rsid w:val="002C4EB3"/>
    <w:rsid w:val="002D0E0A"/>
    <w:rsid w:val="002E254E"/>
    <w:rsid w:val="002F64CE"/>
    <w:rsid w:val="003021F8"/>
    <w:rsid w:val="00303CD4"/>
    <w:rsid w:val="003057D8"/>
    <w:rsid w:val="0031112E"/>
    <w:rsid w:val="00325015"/>
    <w:rsid w:val="00326DF1"/>
    <w:rsid w:val="00327186"/>
    <w:rsid w:val="003272C6"/>
    <w:rsid w:val="00332753"/>
    <w:rsid w:val="0033418F"/>
    <w:rsid w:val="003453C6"/>
    <w:rsid w:val="003708C9"/>
    <w:rsid w:val="00384A54"/>
    <w:rsid w:val="00387D28"/>
    <w:rsid w:val="003932D1"/>
    <w:rsid w:val="003941E7"/>
    <w:rsid w:val="003B1F58"/>
    <w:rsid w:val="003C5941"/>
    <w:rsid w:val="003D0BEB"/>
    <w:rsid w:val="003D372D"/>
    <w:rsid w:val="003D70A7"/>
    <w:rsid w:val="003E38E7"/>
    <w:rsid w:val="003E6EFA"/>
    <w:rsid w:val="003F6D48"/>
    <w:rsid w:val="00406BA4"/>
    <w:rsid w:val="004111FA"/>
    <w:rsid w:val="00425F5B"/>
    <w:rsid w:val="00432C3D"/>
    <w:rsid w:val="00435E39"/>
    <w:rsid w:val="004440D1"/>
    <w:rsid w:val="00444895"/>
    <w:rsid w:val="00453D15"/>
    <w:rsid w:val="00461128"/>
    <w:rsid w:val="00486057"/>
    <w:rsid w:val="00492710"/>
    <w:rsid w:val="00495463"/>
    <w:rsid w:val="00495D9A"/>
    <w:rsid w:val="00496364"/>
    <w:rsid w:val="004A0285"/>
    <w:rsid w:val="004A755A"/>
    <w:rsid w:val="004D7D93"/>
    <w:rsid w:val="004F55B3"/>
    <w:rsid w:val="004F5881"/>
    <w:rsid w:val="00530E86"/>
    <w:rsid w:val="005414E8"/>
    <w:rsid w:val="00541F08"/>
    <w:rsid w:val="00542203"/>
    <w:rsid w:val="005563BF"/>
    <w:rsid w:val="005571D8"/>
    <w:rsid w:val="00572F9B"/>
    <w:rsid w:val="00591C01"/>
    <w:rsid w:val="0059303C"/>
    <w:rsid w:val="00594691"/>
    <w:rsid w:val="00595567"/>
    <w:rsid w:val="005D4006"/>
    <w:rsid w:val="005F4EBD"/>
    <w:rsid w:val="00613380"/>
    <w:rsid w:val="0063160C"/>
    <w:rsid w:val="00647088"/>
    <w:rsid w:val="0065434D"/>
    <w:rsid w:val="00685D26"/>
    <w:rsid w:val="006917CD"/>
    <w:rsid w:val="00692F2D"/>
    <w:rsid w:val="0069347C"/>
    <w:rsid w:val="006A45F6"/>
    <w:rsid w:val="006A483B"/>
    <w:rsid w:val="006B0972"/>
    <w:rsid w:val="006B43DB"/>
    <w:rsid w:val="006E57C5"/>
    <w:rsid w:val="006E7B3E"/>
    <w:rsid w:val="006F481E"/>
    <w:rsid w:val="00707375"/>
    <w:rsid w:val="00715604"/>
    <w:rsid w:val="0073009B"/>
    <w:rsid w:val="00731282"/>
    <w:rsid w:val="007366E8"/>
    <w:rsid w:val="00761F30"/>
    <w:rsid w:val="007817CD"/>
    <w:rsid w:val="00781C27"/>
    <w:rsid w:val="007906A2"/>
    <w:rsid w:val="007926C2"/>
    <w:rsid w:val="00794106"/>
    <w:rsid w:val="00796773"/>
    <w:rsid w:val="007B5D53"/>
    <w:rsid w:val="007B61E6"/>
    <w:rsid w:val="007D521A"/>
    <w:rsid w:val="007E1788"/>
    <w:rsid w:val="007F3063"/>
    <w:rsid w:val="007F568D"/>
    <w:rsid w:val="00803155"/>
    <w:rsid w:val="00812294"/>
    <w:rsid w:val="00813F7A"/>
    <w:rsid w:val="0081435E"/>
    <w:rsid w:val="00825442"/>
    <w:rsid w:val="00832867"/>
    <w:rsid w:val="00866A16"/>
    <w:rsid w:val="00871E65"/>
    <w:rsid w:val="00880FB3"/>
    <w:rsid w:val="00883124"/>
    <w:rsid w:val="00883A71"/>
    <w:rsid w:val="00884A43"/>
    <w:rsid w:val="008865F1"/>
    <w:rsid w:val="00886B66"/>
    <w:rsid w:val="00892D82"/>
    <w:rsid w:val="008951A2"/>
    <w:rsid w:val="008A02E9"/>
    <w:rsid w:val="008B3082"/>
    <w:rsid w:val="008C7E82"/>
    <w:rsid w:val="008D57EE"/>
    <w:rsid w:val="008D77A1"/>
    <w:rsid w:val="008E3BCB"/>
    <w:rsid w:val="008E7823"/>
    <w:rsid w:val="008F3817"/>
    <w:rsid w:val="008F3B52"/>
    <w:rsid w:val="008F57EE"/>
    <w:rsid w:val="009255E7"/>
    <w:rsid w:val="0092774E"/>
    <w:rsid w:val="009315AA"/>
    <w:rsid w:val="009334DE"/>
    <w:rsid w:val="00941B90"/>
    <w:rsid w:val="00942B47"/>
    <w:rsid w:val="00951E3F"/>
    <w:rsid w:val="00953808"/>
    <w:rsid w:val="00994F93"/>
    <w:rsid w:val="009B07DA"/>
    <w:rsid w:val="009B090E"/>
    <w:rsid w:val="009B42AB"/>
    <w:rsid w:val="009D122E"/>
    <w:rsid w:val="009D4073"/>
    <w:rsid w:val="009D4A71"/>
    <w:rsid w:val="009D57C2"/>
    <w:rsid w:val="009E1250"/>
    <w:rsid w:val="009E7933"/>
    <w:rsid w:val="00A012FD"/>
    <w:rsid w:val="00A01A7D"/>
    <w:rsid w:val="00A1223C"/>
    <w:rsid w:val="00A357D1"/>
    <w:rsid w:val="00A86F03"/>
    <w:rsid w:val="00A923E9"/>
    <w:rsid w:val="00A95C6E"/>
    <w:rsid w:val="00AA7782"/>
    <w:rsid w:val="00AB3593"/>
    <w:rsid w:val="00AB6F7D"/>
    <w:rsid w:val="00AC3A04"/>
    <w:rsid w:val="00AD1A45"/>
    <w:rsid w:val="00AD232A"/>
    <w:rsid w:val="00AD5A8B"/>
    <w:rsid w:val="00AF4B53"/>
    <w:rsid w:val="00B0564B"/>
    <w:rsid w:val="00B169E6"/>
    <w:rsid w:val="00B2024B"/>
    <w:rsid w:val="00B47141"/>
    <w:rsid w:val="00B476FF"/>
    <w:rsid w:val="00B559E5"/>
    <w:rsid w:val="00B70FF2"/>
    <w:rsid w:val="00B74514"/>
    <w:rsid w:val="00B933EB"/>
    <w:rsid w:val="00BA34B0"/>
    <w:rsid w:val="00BA7F04"/>
    <w:rsid w:val="00BB14B2"/>
    <w:rsid w:val="00BB1AB4"/>
    <w:rsid w:val="00BB5BA3"/>
    <w:rsid w:val="00BB6EAE"/>
    <w:rsid w:val="00BC093A"/>
    <w:rsid w:val="00BC0FD1"/>
    <w:rsid w:val="00BD38E1"/>
    <w:rsid w:val="00BE1171"/>
    <w:rsid w:val="00BE34D7"/>
    <w:rsid w:val="00BE444C"/>
    <w:rsid w:val="00BF71F5"/>
    <w:rsid w:val="00C003BC"/>
    <w:rsid w:val="00C16157"/>
    <w:rsid w:val="00C168BA"/>
    <w:rsid w:val="00C256B6"/>
    <w:rsid w:val="00C25C75"/>
    <w:rsid w:val="00C616B3"/>
    <w:rsid w:val="00C66E0D"/>
    <w:rsid w:val="00C7188E"/>
    <w:rsid w:val="00C90BE8"/>
    <w:rsid w:val="00C95F40"/>
    <w:rsid w:val="00C97AFC"/>
    <w:rsid w:val="00CA0FBC"/>
    <w:rsid w:val="00CA111F"/>
    <w:rsid w:val="00CA5EB8"/>
    <w:rsid w:val="00CB03EF"/>
    <w:rsid w:val="00CB08DC"/>
    <w:rsid w:val="00CC2190"/>
    <w:rsid w:val="00CC4AA5"/>
    <w:rsid w:val="00CE0694"/>
    <w:rsid w:val="00CE59AD"/>
    <w:rsid w:val="00D01C8A"/>
    <w:rsid w:val="00D10F8A"/>
    <w:rsid w:val="00D21C54"/>
    <w:rsid w:val="00D2362C"/>
    <w:rsid w:val="00D25847"/>
    <w:rsid w:val="00D45122"/>
    <w:rsid w:val="00D54063"/>
    <w:rsid w:val="00D564D4"/>
    <w:rsid w:val="00D73CEF"/>
    <w:rsid w:val="00D861B0"/>
    <w:rsid w:val="00D95775"/>
    <w:rsid w:val="00D96602"/>
    <w:rsid w:val="00DC3A4F"/>
    <w:rsid w:val="00DD0244"/>
    <w:rsid w:val="00E07B74"/>
    <w:rsid w:val="00E15DDC"/>
    <w:rsid w:val="00E15EDE"/>
    <w:rsid w:val="00E201BC"/>
    <w:rsid w:val="00E226E5"/>
    <w:rsid w:val="00E31DC4"/>
    <w:rsid w:val="00E3480D"/>
    <w:rsid w:val="00E41D3D"/>
    <w:rsid w:val="00E4251C"/>
    <w:rsid w:val="00E53333"/>
    <w:rsid w:val="00E90A37"/>
    <w:rsid w:val="00E90CE1"/>
    <w:rsid w:val="00EB5630"/>
    <w:rsid w:val="00EC1C30"/>
    <w:rsid w:val="00EC795F"/>
    <w:rsid w:val="00EE1615"/>
    <w:rsid w:val="00EE4BF5"/>
    <w:rsid w:val="00EE4D61"/>
    <w:rsid w:val="00EE5720"/>
    <w:rsid w:val="00F0510F"/>
    <w:rsid w:val="00F132A8"/>
    <w:rsid w:val="00F140BC"/>
    <w:rsid w:val="00F15583"/>
    <w:rsid w:val="00F167B7"/>
    <w:rsid w:val="00F17550"/>
    <w:rsid w:val="00F233EF"/>
    <w:rsid w:val="00F44895"/>
    <w:rsid w:val="00F556E9"/>
    <w:rsid w:val="00FA0A22"/>
    <w:rsid w:val="00FA1D1E"/>
    <w:rsid w:val="00FB45FA"/>
    <w:rsid w:val="00FF0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6F38E"/>
  <w15:docId w15:val="{0F34337A-2EC7-410E-9606-48B1C2AF8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4D4"/>
    <w:pPr>
      <w:suppressAutoHyphens/>
      <w:autoSpaceDE w:val="0"/>
      <w:spacing w:after="0" w:line="240" w:lineRule="auto"/>
    </w:pPr>
    <w:rPr>
      <w:rFonts w:ascii="Arial" w:eastAsia="Times New Roman" w:hAnsi="Arial" w:cs="Arial"/>
      <w:b/>
      <w:bCs/>
      <w:sz w:val="20"/>
      <w:szCs w:val="24"/>
      <w:lang w:eastAsia="zh-CN"/>
    </w:rPr>
  </w:style>
  <w:style w:type="paragraph" w:styleId="Heading1">
    <w:name w:val="heading 1"/>
    <w:basedOn w:val="ListParagraph"/>
    <w:next w:val="Normal"/>
    <w:link w:val="Heading1Char"/>
    <w:uiPriority w:val="9"/>
    <w:qFormat/>
    <w:rsid w:val="00EE4D61"/>
    <w:pPr>
      <w:numPr>
        <w:numId w:val="10"/>
      </w:numPr>
      <w:outlineLvl w:val="0"/>
    </w:pPr>
  </w:style>
  <w:style w:type="paragraph" w:styleId="Heading2">
    <w:name w:val="heading 2"/>
    <w:basedOn w:val="ListParagraph"/>
    <w:next w:val="Normal"/>
    <w:link w:val="Heading2Char"/>
    <w:qFormat/>
    <w:rsid w:val="00EE4D61"/>
    <w:pPr>
      <w:numPr>
        <w:ilvl w:val="1"/>
        <w:numId w:val="7"/>
      </w:numPr>
      <w:outlineLvl w:val="1"/>
    </w:pPr>
  </w:style>
  <w:style w:type="paragraph" w:styleId="Heading3">
    <w:name w:val="heading 3"/>
    <w:basedOn w:val="ListParagraph"/>
    <w:next w:val="Normal"/>
    <w:link w:val="Heading3Char"/>
    <w:qFormat/>
    <w:rsid w:val="00EE4D61"/>
    <w:pPr>
      <w:numPr>
        <w:ilvl w:val="2"/>
        <w:numId w:val="7"/>
      </w:numPr>
      <w:ind w:left="851" w:hanging="567"/>
      <w:outlineLvl w:val="2"/>
    </w:pPr>
  </w:style>
  <w:style w:type="paragraph" w:styleId="Heading4">
    <w:name w:val="heading 4"/>
    <w:basedOn w:val="Normal"/>
    <w:next w:val="Normal"/>
    <w:link w:val="Heading4Char"/>
    <w:qFormat/>
    <w:rsid w:val="00D564D4"/>
    <w:pPr>
      <w:keepNext/>
      <w:numPr>
        <w:ilvl w:val="3"/>
        <w:numId w:val="1"/>
      </w:numPr>
      <w:spacing w:before="240" w:after="60"/>
      <w:outlineLvl w:val="3"/>
    </w:pPr>
    <w:rPr>
      <w:rFonts w:ascii="Times New Roman" w:hAnsi="Times New Roman" w:cs="Times New Roman"/>
      <w:b w:val="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E4D61"/>
    <w:rPr>
      <w:rFonts w:ascii="Arial" w:eastAsia="Times New Roman" w:hAnsi="Arial" w:cs="Arial"/>
      <w:b/>
      <w:bCs/>
      <w:sz w:val="20"/>
      <w:szCs w:val="24"/>
      <w:lang w:eastAsia="zh-CN"/>
    </w:rPr>
  </w:style>
  <w:style w:type="character" w:customStyle="1" w:styleId="Heading3Char">
    <w:name w:val="Heading 3 Char"/>
    <w:basedOn w:val="DefaultParagraphFont"/>
    <w:link w:val="Heading3"/>
    <w:rsid w:val="00EE4D61"/>
    <w:rPr>
      <w:rFonts w:ascii="Arial" w:eastAsia="Times New Roman" w:hAnsi="Arial" w:cs="Arial"/>
      <w:b/>
      <w:bCs/>
      <w:sz w:val="20"/>
      <w:szCs w:val="24"/>
      <w:lang w:eastAsia="zh-CN"/>
    </w:rPr>
  </w:style>
  <w:style w:type="character" w:customStyle="1" w:styleId="Heading4Char">
    <w:name w:val="Heading 4 Char"/>
    <w:basedOn w:val="DefaultParagraphFont"/>
    <w:link w:val="Heading4"/>
    <w:rsid w:val="00D564D4"/>
    <w:rPr>
      <w:rFonts w:ascii="Times New Roman" w:eastAsia="Times New Roman" w:hAnsi="Times New Roman" w:cs="Times New Roman"/>
      <w:bCs/>
      <w:sz w:val="24"/>
      <w:szCs w:val="28"/>
      <w:lang w:eastAsia="zh-CN"/>
    </w:rPr>
  </w:style>
  <w:style w:type="paragraph" w:styleId="BodyTextIndent2">
    <w:name w:val="Body Text Indent 2"/>
    <w:basedOn w:val="Normal"/>
    <w:link w:val="BodyTextIndent2Char"/>
    <w:rsid w:val="00D564D4"/>
    <w:pPr>
      <w:spacing w:before="120" w:after="120"/>
      <w:ind w:left="720"/>
    </w:pPr>
    <w:rPr>
      <w:b w:val="0"/>
      <w:bCs w:val="0"/>
    </w:rPr>
  </w:style>
  <w:style w:type="character" w:customStyle="1" w:styleId="BodyTextIndent2Char">
    <w:name w:val="Body Text Indent 2 Char"/>
    <w:basedOn w:val="DefaultParagraphFont"/>
    <w:link w:val="BodyTextIndent2"/>
    <w:rsid w:val="00D564D4"/>
    <w:rPr>
      <w:rFonts w:ascii="Arial" w:eastAsia="Times New Roman" w:hAnsi="Arial" w:cs="Arial"/>
      <w:sz w:val="20"/>
      <w:szCs w:val="24"/>
      <w:lang w:eastAsia="zh-CN"/>
    </w:rPr>
  </w:style>
  <w:style w:type="paragraph" w:styleId="ListParagraph">
    <w:name w:val="List Paragraph"/>
    <w:basedOn w:val="Normal"/>
    <w:uiPriority w:val="34"/>
    <w:qFormat/>
    <w:rsid w:val="00D564D4"/>
    <w:pPr>
      <w:ind w:left="720"/>
      <w:contextualSpacing/>
    </w:pPr>
  </w:style>
  <w:style w:type="paragraph" w:styleId="BodyText">
    <w:name w:val="Body Text"/>
    <w:basedOn w:val="Normal"/>
    <w:link w:val="BodyTextChar"/>
    <w:uiPriority w:val="99"/>
    <w:semiHidden/>
    <w:unhideWhenUsed/>
    <w:rsid w:val="00EE4D61"/>
    <w:pPr>
      <w:spacing w:after="120"/>
    </w:pPr>
  </w:style>
  <w:style w:type="character" w:customStyle="1" w:styleId="BodyTextChar">
    <w:name w:val="Body Text Char"/>
    <w:basedOn w:val="DefaultParagraphFont"/>
    <w:link w:val="BodyText"/>
    <w:uiPriority w:val="99"/>
    <w:semiHidden/>
    <w:rsid w:val="00EE4D61"/>
    <w:rPr>
      <w:rFonts w:ascii="Arial" w:eastAsia="Times New Roman" w:hAnsi="Arial" w:cs="Arial"/>
      <w:b/>
      <w:bCs/>
      <w:sz w:val="20"/>
      <w:szCs w:val="24"/>
      <w:lang w:eastAsia="zh-CN"/>
    </w:rPr>
  </w:style>
  <w:style w:type="paragraph" w:styleId="ListBullet2">
    <w:name w:val="List Bullet 2"/>
    <w:basedOn w:val="Normal"/>
    <w:rsid w:val="00EE4D61"/>
    <w:pPr>
      <w:numPr>
        <w:numId w:val="2"/>
      </w:numPr>
      <w:tabs>
        <w:tab w:val="left" w:pos="720"/>
      </w:tabs>
    </w:pPr>
    <w:rPr>
      <w:b w:val="0"/>
      <w:bCs w:val="0"/>
    </w:rPr>
  </w:style>
  <w:style w:type="table" w:styleId="TableGrid">
    <w:name w:val="Table Grid"/>
    <w:basedOn w:val="TableNormal"/>
    <w:uiPriority w:val="39"/>
    <w:rsid w:val="00EE4D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E4D61"/>
    <w:rPr>
      <w:rFonts w:ascii="Arial" w:eastAsia="Times New Roman" w:hAnsi="Arial" w:cs="Arial"/>
      <w:b/>
      <w:bCs/>
      <w:sz w:val="20"/>
      <w:szCs w:val="24"/>
      <w:lang w:eastAsia="zh-CN"/>
    </w:rPr>
  </w:style>
  <w:style w:type="paragraph" w:styleId="TOCHeading">
    <w:name w:val="TOC Heading"/>
    <w:basedOn w:val="Heading1"/>
    <w:next w:val="Normal"/>
    <w:uiPriority w:val="39"/>
    <w:unhideWhenUsed/>
    <w:qFormat/>
    <w:rsid w:val="00EE4D61"/>
    <w:pPr>
      <w:numPr>
        <w:numId w:val="7"/>
      </w:numPr>
      <w:suppressAutoHyphens w:val="0"/>
      <w:autoSpaceDE/>
      <w:spacing w:line="259" w:lineRule="auto"/>
      <w:outlineLvl w:val="9"/>
    </w:pPr>
    <w:rPr>
      <w:b w:val="0"/>
      <w:bCs w:val="0"/>
      <w:lang w:eastAsia="en-US"/>
    </w:rPr>
  </w:style>
  <w:style w:type="paragraph" w:styleId="TOC1">
    <w:name w:val="toc 1"/>
    <w:basedOn w:val="Normal"/>
    <w:next w:val="Normal"/>
    <w:autoRedefine/>
    <w:uiPriority w:val="39"/>
    <w:unhideWhenUsed/>
    <w:rsid w:val="00EE4D61"/>
    <w:pPr>
      <w:spacing w:after="100"/>
    </w:pPr>
  </w:style>
  <w:style w:type="paragraph" w:styleId="TOC2">
    <w:name w:val="toc 2"/>
    <w:basedOn w:val="Normal"/>
    <w:next w:val="Normal"/>
    <w:autoRedefine/>
    <w:uiPriority w:val="39"/>
    <w:unhideWhenUsed/>
    <w:rsid w:val="00EE4D61"/>
    <w:pPr>
      <w:spacing w:after="100"/>
      <w:ind w:left="200"/>
    </w:pPr>
  </w:style>
  <w:style w:type="paragraph" w:styleId="TOC3">
    <w:name w:val="toc 3"/>
    <w:basedOn w:val="Normal"/>
    <w:next w:val="Normal"/>
    <w:autoRedefine/>
    <w:uiPriority w:val="39"/>
    <w:unhideWhenUsed/>
    <w:rsid w:val="00EE4D61"/>
    <w:pPr>
      <w:spacing w:after="100"/>
      <w:ind w:left="400"/>
    </w:pPr>
  </w:style>
  <w:style w:type="character" w:styleId="Hyperlink">
    <w:name w:val="Hyperlink"/>
    <w:basedOn w:val="DefaultParagraphFont"/>
    <w:uiPriority w:val="99"/>
    <w:unhideWhenUsed/>
    <w:rsid w:val="00EE4D61"/>
    <w:rPr>
      <w:color w:val="0563C1" w:themeColor="hyperlink"/>
      <w:u w:val="single"/>
    </w:rPr>
  </w:style>
  <w:style w:type="paragraph" w:styleId="BalloonText">
    <w:name w:val="Balloon Text"/>
    <w:basedOn w:val="Normal"/>
    <w:link w:val="BalloonTextChar"/>
    <w:uiPriority w:val="99"/>
    <w:semiHidden/>
    <w:unhideWhenUsed/>
    <w:rsid w:val="008E7823"/>
    <w:rPr>
      <w:rFonts w:ascii="Tahoma" w:hAnsi="Tahoma" w:cs="Tahoma"/>
      <w:sz w:val="16"/>
      <w:szCs w:val="16"/>
    </w:rPr>
  </w:style>
  <w:style w:type="character" w:customStyle="1" w:styleId="BalloonTextChar">
    <w:name w:val="Balloon Text Char"/>
    <w:basedOn w:val="DefaultParagraphFont"/>
    <w:link w:val="BalloonText"/>
    <w:uiPriority w:val="99"/>
    <w:semiHidden/>
    <w:rsid w:val="008E7823"/>
    <w:rPr>
      <w:rFonts w:ascii="Tahoma" w:eastAsia="Times New Roman" w:hAnsi="Tahoma" w:cs="Tahoma"/>
      <w:b/>
      <w:bCs/>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01074-6A5F-4109-AC46-8065089C9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8</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284</cp:revision>
  <dcterms:created xsi:type="dcterms:W3CDTF">2020-05-11T00:21:00Z</dcterms:created>
  <dcterms:modified xsi:type="dcterms:W3CDTF">2024-03-13T08:45:00Z</dcterms:modified>
</cp:coreProperties>
</file>